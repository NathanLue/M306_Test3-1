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2A5EAC" w14:textId="77777777" w:rsidR="00DF6553" w:rsidRPr="00DF6553" w:rsidRDefault="00DF6553" w:rsidP="00CF149E"/>
    <w:p w14:paraId="0B7EA090" w14:textId="77777777" w:rsidR="002B6D78" w:rsidRDefault="00C50FDF" w:rsidP="00CF149E">
      <w:pPr>
        <w:rPr>
          <w:b/>
          <w:sz w:val="40"/>
          <w:szCs w:val="40"/>
        </w:rPr>
      </w:pPr>
      <w:r w:rsidRPr="00C50FDF">
        <w:rPr>
          <w:b/>
          <w:sz w:val="40"/>
          <w:szCs w:val="40"/>
        </w:rPr>
        <w:t xml:space="preserve">Test </w:t>
      </w:r>
      <w:r w:rsidR="006527BE">
        <w:rPr>
          <w:b/>
          <w:sz w:val="40"/>
          <w:szCs w:val="40"/>
        </w:rPr>
        <w:t>3</w:t>
      </w:r>
    </w:p>
    <w:p w14:paraId="13E27103" w14:textId="77777777" w:rsidR="002B6D78" w:rsidRDefault="002B6D78" w:rsidP="003E2EB5">
      <w:pPr>
        <w:tabs>
          <w:tab w:val="right" w:pos="7088"/>
          <w:tab w:val="right" w:pos="9637"/>
        </w:tabs>
      </w:pPr>
    </w:p>
    <w:p w14:paraId="71162923" w14:textId="1D87E0C4" w:rsidR="002B6D78" w:rsidRDefault="002B6D78" w:rsidP="003E2EB5">
      <w:pPr>
        <w:tabs>
          <w:tab w:val="right" w:pos="7088"/>
          <w:tab w:val="right" w:pos="9637"/>
        </w:tabs>
      </w:pPr>
      <w:r>
        <w:tab/>
        <w:t>Nome e cognome:</w:t>
      </w:r>
      <w:r w:rsidR="003E2EB5">
        <w:tab/>
      </w:r>
      <w:r w:rsidR="00F82C69">
        <w:t>Marco Lorusso</w:t>
      </w:r>
    </w:p>
    <w:p w14:paraId="7A352959" w14:textId="77777777" w:rsidR="002B6D78" w:rsidRDefault="002B6D78" w:rsidP="003E2EB5">
      <w:pPr>
        <w:tabs>
          <w:tab w:val="right" w:pos="7088"/>
          <w:tab w:val="right" w:pos="9637"/>
        </w:tabs>
      </w:pPr>
    </w:p>
    <w:p w14:paraId="648026B4" w14:textId="4382257F" w:rsidR="002B6D78" w:rsidRDefault="002B6D78" w:rsidP="003E2EB5">
      <w:pPr>
        <w:tabs>
          <w:tab w:val="right" w:pos="7088"/>
          <w:tab w:val="right" w:pos="9637"/>
        </w:tabs>
      </w:pPr>
      <w:r>
        <w:tab/>
        <w:t>Classe:</w:t>
      </w:r>
      <w:r w:rsidR="00F82C69">
        <w:tab/>
        <w:t>I3AC</w:t>
      </w:r>
    </w:p>
    <w:p w14:paraId="2359AC79" w14:textId="77777777" w:rsidR="002B6D78" w:rsidRDefault="002B6D78" w:rsidP="003E2EB5">
      <w:pPr>
        <w:tabs>
          <w:tab w:val="right" w:pos="7088"/>
          <w:tab w:val="right" w:pos="9637"/>
        </w:tabs>
      </w:pPr>
    </w:p>
    <w:p w14:paraId="423A52B5" w14:textId="77777777"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14:paraId="5283BECC" w14:textId="77777777" w:rsidR="00C50FDF" w:rsidRDefault="00C50FDF" w:rsidP="00CF149E"/>
    <w:p w14:paraId="233B782B" w14:textId="77777777" w:rsidR="000A7C7D" w:rsidRPr="006527BE" w:rsidRDefault="006527BE" w:rsidP="003A5B18">
      <w:pPr>
        <w:pStyle w:val="Titolo1"/>
        <w:rPr>
          <w:lang w:val="it-CH"/>
        </w:rPr>
      </w:pPr>
      <w:r w:rsidRPr="006527BE">
        <w:rPr>
          <w:lang w:val="it-CH"/>
        </w:rPr>
        <w:t>Tema</w:t>
      </w:r>
    </w:p>
    <w:p w14:paraId="3B7DDE37" w14:textId="77777777" w:rsidR="006527BE" w:rsidRPr="001C128B" w:rsidRDefault="006527BE" w:rsidP="006527BE">
      <w:r w:rsidRPr="001C128B">
        <w:t>Controllo dei link</w:t>
      </w:r>
      <w:r>
        <w:t xml:space="preserve"> per un blog </w:t>
      </w:r>
    </w:p>
    <w:p w14:paraId="66C2C097" w14:textId="77777777" w:rsidR="003A5B18" w:rsidRDefault="003E2EB5" w:rsidP="003A5B18">
      <w:pPr>
        <w:pStyle w:val="Titolo1"/>
      </w:pPr>
      <w:r>
        <w:t>Indicazioni</w:t>
      </w:r>
    </w:p>
    <w:p w14:paraId="58634E2D" w14:textId="77777777"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14:paraId="74BAEEB5" w14:textId="77777777"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14:paraId="42649834" w14:textId="77777777" w:rsidR="006527BE" w:rsidRDefault="006527BE" w:rsidP="006527BE">
      <w:r w:rsidRPr="0087538F">
        <w:t>Es :</w:t>
      </w:r>
    </w:p>
    <w:p w14:paraId="282FE5DF" w14:textId="77777777" w:rsidR="006527BE" w:rsidRDefault="006527BE" w:rsidP="006527BE">
      <w:pPr>
        <w:rPr>
          <w:rFonts w:ascii="Consolas" w:hAnsi="Consolas"/>
        </w:rPr>
      </w:pPr>
      <w:r w:rsidRPr="0087538F">
        <w:rPr>
          <w:rFonts w:ascii="Consolas" w:hAnsi="Consolas"/>
        </w:rPr>
        <w:t>&lt;a href="https://miosito.net/pageid"&gt;Bello questo!&lt;/a&gt;</w:t>
      </w:r>
    </w:p>
    <w:p w14:paraId="509273D4" w14:textId="77777777" w:rsidR="006527BE" w:rsidRPr="006B0AA7" w:rsidRDefault="006527BE" w:rsidP="006527BE">
      <w:r w:rsidRPr="006B0AA7">
        <w:t xml:space="preserve">Deve essere trasformato in </w:t>
      </w:r>
    </w:p>
    <w:p w14:paraId="1D72615D" w14:textId="77777777" w:rsidR="006527BE" w:rsidRDefault="006527BE" w:rsidP="006527BE">
      <w:pPr>
        <w:rPr>
          <w:rFonts w:ascii="Consolas" w:hAnsi="Consolas"/>
        </w:rPr>
      </w:pPr>
      <w:r w:rsidRPr="0087538F">
        <w:rPr>
          <w:rFonts w:ascii="Consolas" w:hAnsi="Consolas"/>
        </w:rPr>
        <w:t>&lt;a href=</w:t>
      </w:r>
      <w:r>
        <w:rPr>
          <w:rFonts w:ascii="Consolas" w:hAnsi="Consolas"/>
        </w:rPr>
        <w:t xml:space="preserve">"https://miosito.net/pageid" class="text-danger"&gt;[invalid] </w:t>
      </w:r>
      <w:r w:rsidRPr="0087538F">
        <w:rPr>
          <w:rFonts w:ascii="Consolas" w:hAnsi="Consolas"/>
        </w:rPr>
        <w:t>Bello questo!&lt;/a&gt;</w:t>
      </w:r>
    </w:p>
    <w:p w14:paraId="480DDBFD" w14:textId="77777777"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src </w:t>
      </w:r>
      <w:r w:rsidRPr="00C94190">
        <w:t>con</w:t>
      </w:r>
      <w:r>
        <w:rPr>
          <w:rFonts w:ascii="Consolas" w:hAnsi="Consolas"/>
        </w:rPr>
        <w:t xml:space="preserve"> ".\images\invalid.png"</w:t>
      </w:r>
      <w:r w:rsidRPr="006B0AA7">
        <w:t xml:space="preserve"> (file </w:t>
      </w:r>
      <w:r>
        <w:t>già presente</w:t>
      </w:r>
      <w:r w:rsidRPr="006B0AA7">
        <w:t>)</w:t>
      </w:r>
      <w:r>
        <w:t>.</w:t>
      </w:r>
    </w:p>
    <w:p w14:paraId="56BD6362" w14:textId="77777777"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14:paraId="3A9A84B6" w14:textId="77777777" w:rsidR="006527BE" w:rsidRDefault="006527BE" w:rsidP="006527BE">
      <w:r>
        <w:t xml:space="preserve">Per velocizzare la scansione ad ogni inserimento di un collegamento, questo ottiene un id (salvato anche come </w:t>
      </w:r>
      <w:r w:rsidRPr="006B0AA7">
        <w:rPr>
          <w:rFonts w:ascii="Consolas" w:hAnsi="Consolas"/>
        </w:rPr>
        <w:t>&lt;a id=[idgenerato]</w:t>
      </w:r>
      <w:r>
        <w:t xml:space="preserve"> ) che viene salvato in una tabella dei collegamenti (l'utente non ha comunque la possibilità di specificare degli id personali).</w:t>
      </w:r>
    </w:p>
    <w:p w14:paraId="54E2195A" w14:textId="77777777" w:rsidR="006527BE" w:rsidRDefault="006527BE" w:rsidP="006527BE">
      <w:r>
        <w:lastRenderedPageBreak/>
        <w:t>L'ID del link è un GUID generato dal db.</w:t>
      </w:r>
    </w:p>
    <w:p w14:paraId="00F3665E" w14:textId="77777777" w:rsidR="006527BE" w:rsidRPr="006B0AA7" w:rsidRDefault="006527BE" w:rsidP="006527BE">
      <w:r>
        <w:t xml:space="preserve">La struttura della tabella è la seguente: </w:t>
      </w:r>
      <w:r w:rsidRPr="006B0AA7">
        <w:rPr>
          <w:rFonts w:ascii="Consolas" w:hAnsi="Consolas"/>
        </w:rPr>
        <w:t>id_link, url, id_post (fk), utente (fk)</w:t>
      </w:r>
    </w:p>
    <w:p w14:paraId="14AAE15E" w14:textId="77777777" w:rsidR="006527BE" w:rsidRDefault="006527BE" w:rsidP="006527BE">
      <w:r>
        <w:t xml:space="preserve">Tutte le correzioni sono da salvare in una tabella dedicata, con i campi: </w:t>
      </w:r>
      <w:r w:rsidRPr="006B0AA7">
        <w:rPr>
          <w:rFonts w:ascii="Consolas" w:hAnsi="Consolas"/>
        </w:rPr>
        <w:t>id_correzione, id_link (fk),  url_precedente, url_nuovo, data_di_modifica, azione</w:t>
      </w:r>
      <w:r>
        <w:t>.</w:t>
      </w:r>
    </w:p>
    <w:p w14:paraId="7A9495FB" w14:textId="77777777"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14:paraId="314ACACA" w14:textId="77777777" w:rsidR="006527BE" w:rsidRPr="0087538F" w:rsidRDefault="006527BE" w:rsidP="006527BE">
      <w:r>
        <w:t>Preparare anche una pagina di rapporto nel sito, dedicata all'amministratore, per visualizzare tutte le correzioni, con funzioni di ricerca per data, utente, url e azione. Il rapporto deve essere in forma tabellare ed esportabile come csv.</w:t>
      </w:r>
    </w:p>
    <w:p w14:paraId="1D526859" w14:textId="77777777" w:rsidR="00D75986" w:rsidRDefault="00534B6C" w:rsidP="00534B6C">
      <w:pPr>
        <w:pStyle w:val="Titolo1"/>
      </w:pPr>
      <w:r>
        <w:t>Compito</w:t>
      </w:r>
    </w:p>
    <w:p w14:paraId="7D79E450" w14:textId="77777777" w:rsidR="00534B6C" w:rsidRDefault="006527BE" w:rsidP="00CF149E">
      <w:r>
        <w:t>Elaborare una tabella dei requisiti secondo lo schema visto durante il corso, con almeno i seguenti campi: ID, Nome, Descrizione, Priorità.</w:t>
      </w:r>
    </w:p>
    <w:p w14:paraId="4838C3ED" w14:textId="77777777" w:rsidR="003E2EB5" w:rsidRDefault="006527BE" w:rsidP="00CF149E">
      <w:r>
        <w:t>Disegnare a scelta un diagramma d'uso (use case) o di flusso.</w:t>
      </w:r>
    </w:p>
    <w:p w14:paraId="44C14678" w14:textId="77777777" w:rsidR="00EB4701" w:rsidRDefault="00EB4701" w:rsidP="00CF149E">
      <w:r>
        <w:t>Identificare i possibili problemi che possono crearsi con questa soluzione.</w:t>
      </w:r>
    </w:p>
    <w:p w14:paraId="45B94E99" w14:textId="77777777" w:rsidR="000A7C7D" w:rsidRDefault="00463C84" w:rsidP="003A5B18">
      <w:pPr>
        <w:pStyle w:val="Titolo1"/>
      </w:pPr>
      <w:r>
        <w:t>Criteri di valutazione</w:t>
      </w:r>
    </w:p>
    <w:p w14:paraId="710917B9" w14:textId="77777777" w:rsidR="00847A71" w:rsidRDefault="006527BE" w:rsidP="006527BE">
      <w:pPr>
        <w:pStyle w:val="Paragrafoelenco"/>
        <w:numPr>
          <w:ilvl w:val="0"/>
          <w:numId w:val="32"/>
        </w:numPr>
      </w:pPr>
      <w:r>
        <w:t>Identificazione di tutti i requisiti</w:t>
      </w:r>
    </w:p>
    <w:p w14:paraId="04E013BD" w14:textId="77777777" w:rsidR="00847A71" w:rsidRDefault="006527BE" w:rsidP="006527BE">
      <w:pPr>
        <w:pStyle w:val="Paragrafoelenco"/>
        <w:numPr>
          <w:ilvl w:val="0"/>
          <w:numId w:val="32"/>
        </w:numPr>
      </w:pPr>
      <w:r>
        <w:t>Leggibilità e rispetto dei criteri per i requisiti</w:t>
      </w:r>
    </w:p>
    <w:p w14:paraId="2361F322" w14:textId="77777777" w:rsidR="00847A71" w:rsidRDefault="006527BE" w:rsidP="006527BE">
      <w:pPr>
        <w:pStyle w:val="Paragrafoelenco"/>
        <w:numPr>
          <w:ilvl w:val="0"/>
          <w:numId w:val="32"/>
        </w:numPr>
      </w:pPr>
      <w:r>
        <w:t>Completezza del diagramma</w:t>
      </w:r>
    </w:p>
    <w:p w14:paraId="7FB91F09" w14:textId="77777777" w:rsidR="00847A71" w:rsidRDefault="006527BE" w:rsidP="006527BE">
      <w:pPr>
        <w:pStyle w:val="Paragrafoelenco"/>
        <w:numPr>
          <w:ilvl w:val="0"/>
          <w:numId w:val="32"/>
        </w:numPr>
      </w:pPr>
      <w:r>
        <w:t>Leggibilità del diagramma</w:t>
      </w:r>
    </w:p>
    <w:p w14:paraId="7BE8AB9B" w14:textId="57C50A38" w:rsidR="00EB4701" w:rsidRDefault="00EB4701" w:rsidP="006527BE">
      <w:pPr>
        <w:pStyle w:val="Paragrafoelenco"/>
        <w:numPr>
          <w:ilvl w:val="0"/>
          <w:numId w:val="32"/>
        </w:numPr>
      </w:pPr>
      <w:r>
        <w:t>Identificazione di almeno un problema</w:t>
      </w:r>
    </w:p>
    <w:p w14:paraId="3D25DADD" w14:textId="3AEE725A" w:rsidR="00E81487" w:rsidRDefault="00E81487" w:rsidP="00E81487"/>
    <w:p w14:paraId="68A5AB54" w14:textId="36AA9E0B" w:rsidR="00E81487" w:rsidRDefault="00E81487" w:rsidP="00E81487"/>
    <w:p w14:paraId="4A7DCE62" w14:textId="57635CE4" w:rsidR="00E81487" w:rsidRDefault="00E81487" w:rsidP="00E81487"/>
    <w:p w14:paraId="19EF881F" w14:textId="1545D951" w:rsidR="00E81487" w:rsidRDefault="00E81487" w:rsidP="00E81487"/>
    <w:p w14:paraId="33AEB9EA" w14:textId="511F1668" w:rsidR="00E81487" w:rsidRDefault="00E81487" w:rsidP="00E81487"/>
    <w:p w14:paraId="30AB69CD" w14:textId="3B06A508" w:rsidR="00E81487" w:rsidRDefault="00E81487" w:rsidP="00E81487"/>
    <w:p w14:paraId="08F5E94B" w14:textId="4BDC804D" w:rsidR="00E81487" w:rsidRDefault="00E81487" w:rsidP="00E81487"/>
    <w:p w14:paraId="6532E396" w14:textId="6C51D49F" w:rsidR="007B0D58" w:rsidRDefault="007B0D58" w:rsidP="00E81487"/>
    <w:p w14:paraId="1A56BD84" w14:textId="0CB13E35" w:rsidR="007B0D58" w:rsidRDefault="007B0D58" w:rsidP="00E81487"/>
    <w:p w14:paraId="06AC3526" w14:textId="272F4011" w:rsidR="007B0D58" w:rsidRDefault="007B0D58" w:rsidP="00E81487">
      <w:r>
        <w:lastRenderedPageBreak/>
        <w:t>REQUISITI</w:t>
      </w:r>
    </w:p>
    <w:tbl>
      <w:tblPr>
        <w:tblStyle w:val="Grigliatabella"/>
        <w:tblpPr w:leftFromText="141" w:rightFromText="141" w:vertAnchor="text" w:horzAnchor="margin" w:tblpY="446"/>
        <w:tblW w:w="10401" w:type="dxa"/>
        <w:tblLook w:val="04A0" w:firstRow="1" w:lastRow="0" w:firstColumn="1" w:lastColumn="0" w:noHBand="0" w:noVBand="1"/>
      </w:tblPr>
      <w:tblGrid>
        <w:gridCol w:w="1467"/>
        <w:gridCol w:w="3733"/>
        <w:gridCol w:w="4046"/>
        <w:gridCol w:w="1155"/>
      </w:tblGrid>
      <w:tr w:rsidR="00E81487" w:rsidRPr="00F16E54" w14:paraId="417FA3A2" w14:textId="77777777" w:rsidTr="00B91F17">
        <w:trPr>
          <w:trHeight w:val="200"/>
        </w:trPr>
        <w:tc>
          <w:tcPr>
            <w:tcW w:w="1467" w:type="dxa"/>
          </w:tcPr>
          <w:p w14:paraId="0DCA3620" w14:textId="77777777" w:rsidR="00E81487" w:rsidRPr="00F16E54" w:rsidRDefault="00E81487" w:rsidP="00E81487">
            <w:pPr>
              <w:rPr>
                <w:sz w:val="28"/>
                <w:szCs w:val="32"/>
              </w:rPr>
            </w:pPr>
            <w:r w:rsidRPr="00F16E54">
              <w:rPr>
                <w:sz w:val="28"/>
                <w:szCs w:val="32"/>
              </w:rPr>
              <w:t>ID</w:t>
            </w:r>
          </w:p>
        </w:tc>
        <w:tc>
          <w:tcPr>
            <w:tcW w:w="3733" w:type="dxa"/>
          </w:tcPr>
          <w:p w14:paraId="218B13A9" w14:textId="77777777" w:rsidR="00E81487" w:rsidRPr="00F16E54" w:rsidRDefault="00E81487" w:rsidP="00E81487">
            <w:pPr>
              <w:rPr>
                <w:sz w:val="28"/>
                <w:szCs w:val="32"/>
              </w:rPr>
            </w:pPr>
            <w:r w:rsidRPr="00F16E54">
              <w:rPr>
                <w:sz w:val="28"/>
                <w:szCs w:val="32"/>
              </w:rPr>
              <w:t>Nome</w:t>
            </w:r>
          </w:p>
        </w:tc>
        <w:tc>
          <w:tcPr>
            <w:tcW w:w="4046" w:type="dxa"/>
          </w:tcPr>
          <w:p w14:paraId="6F7E1069" w14:textId="77777777" w:rsidR="00E81487" w:rsidRPr="00F16E54" w:rsidRDefault="00E81487" w:rsidP="00E81487">
            <w:pPr>
              <w:rPr>
                <w:sz w:val="28"/>
                <w:szCs w:val="32"/>
              </w:rPr>
            </w:pPr>
            <w:r w:rsidRPr="00F16E54">
              <w:rPr>
                <w:sz w:val="28"/>
                <w:szCs w:val="32"/>
              </w:rPr>
              <w:t>Descrizione</w:t>
            </w:r>
          </w:p>
        </w:tc>
        <w:tc>
          <w:tcPr>
            <w:tcW w:w="1155" w:type="dxa"/>
          </w:tcPr>
          <w:p w14:paraId="52487A10" w14:textId="77777777" w:rsidR="00E81487" w:rsidRPr="00F16E54" w:rsidRDefault="00E81487" w:rsidP="00E81487">
            <w:pPr>
              <w:rPr>
                <w:sz w:val="28"/>
                <w:szCs w:val="32"/>
              </w:rPr>
            </w:pPr>
            <w:r w:rsidRPr="00F16E54">
              <w:rPr>
                <w:sz w:val="28"/>
                <w:szCs w:val="32"/>
              </w:rPr>
              <w:t>Priorità</w:t>
            </w:r>
          </w:p>
        </w:tc>
      </w:tr>
      <w:tr w:rsidR="00E81487" w14:paraId="75CD2A27" w14:textId="77777777" w:rsidTr="00B91F17">
        <w:trPr>
          <w:trHeight w:val="352"/>
        </w:trPr>
        <w:tc>
          <w:tcPr>
            <w:tcW w:w="1467" w:type="dxa"/>
          </w:tcPr>
          <w:p w14:paraId="58B5664D" w14:textId="77777777" w:rsidR="00E81487" w:rsidRDefault="00E81487" w:rsidP="00E81487">
            <w:r>
              <w:t>REQ-01</w:t>
            </w:r>
          </w:p>
        </w:tc>
        <w:tc>
          <w:tcPr>
            <w:tcW w:w="3733" w:type="dxa"/>
          </w:tcPr>
          <w:p w14:paraId="422279C1" w14:textId="26389C9A" w:rsidR="00E81487" w:rsidRDefault="00B06A81" w:rsidP="00E81487">
            <w:r>
              <w:t>Rilevamento validità collegamenti</w:t>
            </w:r>
          </w:p>
        </w:tc>
        <w:tc>
          <w:tcPr>
            <w:tcW w:w="4046" w:type="dxa"/>
          </w:tcPr>
          <w:p w14:paraId="3FA5BC87" w14:textId="4E0D5BDF" w:rsidR="00E81487" w:rsidRDefault="00B06A81" w:rsidP="00E81487">
            <w:r>
              <w:t>Creare un software che permetta di rilevare gli errori nei collegamenti</w:t>
            </w:r>
          </w:p>
        </w:tc>
        <w:tc>
          <w:tcPr>
            <w:tcW w:w="1155" w:type="dxa"/>
          </w:tcPr>
          <w:p w14:paraId="543E5199" w14:textId="09A45D8C" w:rsidR="00E81487" w:rsidRDefault="00B06A81" w:rsidP="00E81487">
            <w:r>
              <w:t>1</w:t>
            </w:r>
          </w:p>
        </w:tc>
      </w:tr>
      <w:tr w:rsidR="00E81487" w14:paraId="70CF4F15" w14:textId="77777777" w:rsidTr="00B91F17">
        <w:trPr>
          <w:trHeight w:val="344"/>
        </w:trPr>
        <w:tc>
          <w:tcPr>
            <w:tcW w:w="1467" w:type="dxa"/>
          </w:tcPr>
          <w:p w14:paraId="5AD7169F" w14:textId="77777777" w:rsidR="00E81487" w:rsidRDefault="00E81487" w:rsidP="00E81487">
            <w:r>
              <w:t>REQ-02</w:t>
            </w:r>
          </w:p>
        </w:tc>
        <w:tc>
          <w:tcPr>
            <w:tcW w:w="3733" w:type="dxa"/>
          </w:tcPr>
          <w:p w14:paraId="088BC6BA" w14:textId="0D2EF62A" w:rsidR="00E81487" w:rsidRDefault="00394049" w:rsidP="00E81487">
            <w:r>
              <w:t>Script controllo automatico</w:t>
            </w:r>
          </w:p>
        </w:tc>
        <w:tc>
          <w:tcPr>
            <w:tcW w:w="4046" w:type="dxa"/>
          </w:tcPr>
          <w:p w14:paraId="755395CC" w14:textId="4A04E0C7" w:rsidR="00E81487" w:rsidRDefault="00394049" w:rsidP="00E81487">
            <w:r>
              <w:t>Creare uno script che permetta di rilevare automaticamente gli errori nei collegamenti ogni volta che viene aggiunto un link</w:t>
            </w:r>
          </w:p>
        </w:tc>
        <w:tc>
          <w:tcPr>
            <w:tcW w:w="1155" w:type="dxa"/>
          </w:tcPr>
          <w:p w14:paraId="22A6B736" w14:textId="49FFDA0B" w:rsidR="00E81487" w:rsidRDefault="00394049" w:rsidP="00E81487">
            <w:r>
              <w:t>1</w:t>
            </w:r>
          </w:p>
        </w:tc>
      </w:tr>
      <w:tr w:rsidR="00E81487" w14:paraId="37917667" w14:textId="77777777" w:rsidTr="00B91F17">
        <w:trPr>
          <w:trHeight w:val="352"/>
        </w:trPr>
        <w:tc>
          <w:tcPr>
            <w:tcW w:w="1467" w:type="dxa"/>
          </w:tcPr>
          <w:p w14:paraId="5C19C8DF" w14:textId="77777777" w:rsidR="00E81487" w:rsidRDefault="00E81487" w:rsidP="00E81487">
            <w:r>
              <w:t>REQ-03</w:t>
            </w:r>
          </w:p>
        </w:tc>
        <w:tc>
          <w:tcPr>
            <w:tcW w:w="3733" w:type="dxa"/>
          </w:tcPr>
          <w:p w14:paraId="643BF0BF" w14:textId="714F7F7C" w:rsidR="00E81487" w:rsidRDefault="00814751" w:rsidP="00E81487">
            <w:r>
              <w:t>Programma</w:t>
            </w:r>
            <w:r w:rsidR="00813115">
              <w:t xml:space="preserve"> per cambiamento descrizione</w:t>
            </w:r>
          </w:p>
        </w:tc>
        <w:tc>
          <w:tcPr>
            <w:tcW w:w="4046" w:type="dxa"/>
          </w:tcPr>
          <w:p w14:paraId="6A8FB224" w14:textId="55832BA1" w:rsidR="00E81487" w:rsidRDefault="00813115" w:rsidP="00E81487">
            <w:r>
              <w:t xml:space="preserve">Creare un </w:t>
            </w:r>
            <w:r w:rsidR="00814751">
              <w:t>programma</w:t>
            </w:r>
            <w:r>
              <w:t xml:space="preserve"> che ogni volta che si rilevi un problema in un link viene cambiata la descrizione</w:t>
            </w:r>
            <w:r w:rsidR="00814751">
              <w:t xml:space="preserve"> aggiungendo: class</w:t>
            </w:r>
            <w:r w:rsidR="00814751" w:rsidRPr="00814751">
              <w:t>="text-danger"</w:t>
            </w:r>
            <w:r w:rsidR="00814751">
              <w:t xml:space="preserve"> e [invalid]</w:t>
            </w:r>
          </w:p>
        </w:tc>
        <w:tc>
          <w:tcPr>
            <w:tcW w:w="1155" w:type="dxa"/>
          </w:tcPr>
          <w:p w14:paraId="25B1F85B" w14:textId="5395B8FD" w:rsidR="00E81487" w:rsidRDefault="00ED2FEE" w:rsidP="00E81487">
            <w:r>
              <w:t>1</w:t>
            </w:r>
          </w:p>
        </w:tc>
      </w:tr>
      <w:tr w:rsidR="00E81487" w14:paraId="383B5704" w14:textId="77777777" w:rsidTr="00B91F17">
        <w:trPr>
          <w:trHeight w:val="352"/>
        </w:trPr>
        <w:tc>
          <w:tcPr>
            <w:tcW w:w="1467" w:type="dxa"/>
          </w:tcPr>
          <w:p w14:paraId="627821DC" w14:textId="77777777" w:rsidR="00E81487" w:rsidRDefault="00E81487" w:rsidP="00E81487">
            <w:r>
              <w:t>REQ-04</w:t>
            </w:r>
          </w:p>
        </w:tc>
        <w:tc>
          <w:tcPr>
            <w:tcW w:w="3733" w:type="dxa"/>
          </w:tcPr>
          <w:p w14:paraId="35B7E9F6" w14:textId="72D90C73" w:rsidR="00E81487" w:rsidRDefault="00814751" w:rsidP="00E81487">
            <w:r>
              <w:t>Programma per cambiamento</w:t>
            </w:r>
            <w:r w:rsidR="00ED2FEE">
              <w:t xml:space="preserve"> di percorso delle immagini</w:t>
            </w:r>
          </w:p>
        </w:tc>
        <w:tc>
          <w:tcPr>
            <w:tcW w:w="4046" w:type="dxa"/>
          </w:tcPr>
          <w:p w14:paraId="6B975190" w14:textId="519E5580" w:rsidR="00E81487" w:rsidRPr="00ED2FEE" w:rsidRDefault="00ED2FEE" w:rsidP="00E81487">
            <w:pPr>
              <w:rPr>
                <w:rStyle w:val="Enfasigrassetto"/>
                <w:b w:val="0"/>
                <w:bCs w:val="0"/>
              </w:rPr>
            </w:pPr>
            <w:r>
              <w:rPr>
                <w:rStyle w:val="Enfasigrassetto"/>
                <w:b w:val="0"/>
                <w:bCs w:val="0"/>
              </w:rPr>
              <w:t>Creare un programma che se un’immagine ha un percorso sbagliato, si cambia il percorso in:</w:t>
            </w:r>
            <w:r w:rsidR="00030A9D">
              <w:rPr>
                <w:rStyle w:val="Enfasigrassetto"/>
                <w:b w:val="0"/>
                <w:bCs w:val="0"/>
              </w:rPr>
              <w:t xml:space="preserve"> </w:t>
            </w:r>
            <w:r w:rsidRPr="00ED2FEE">
              <w:rPr>
                <w:rStyle w:val="Enfasigrassetto"/>
                <w:b w:val="0"/>
                <w:bCs w:val="0"/>
              </w:rPr>
              <w:t>".\images\invalid.png"</w:t>
            </w:r>
          </w:p>
        </w:tc>
        <w:tc>
          <w:tcPr>
            <w:tcW w:w="1155" w:type="dxa"/>
          </w:tcPr>
          <w:p w14:paraId="2721014B" w14:textId="31E69801" w:rsidR="00E81487" w:rsidRDefault="00ED2FEE" w:rsidP="00E81487">
            <w:r>
              <w:t>1</w:t>
            </w:r>
          </w:p>
        </w:tc>
      </w:tr>
      <w:tr w:rsidR="00E81487" w14:paraId="579D2DAC" w14:textId="77777777" w:rsidTr="00B91F17">
        <w:trPr>
          <w:trHeight w:val="352"/>
        </w:trPr>
        <w:tc>
          <w:tcPr>
            <w:tcW w:w="1467" w:type="dxa"/>
          </w:tcPr>
          <w:p w14:paraId="5785F3D7" w14:textId="77777777" w:rsidR="00E81487" w:rsidRDefault="00E81487" w:rsidP="00E81487">
            <w:r>
              <w:t>REQ-05</w:t>
            </w:r>
          </w:p>
        </w:tc>
        <w:tc>
          <w:tcPr>
            <w:tcW w:w="3733" w:type="dxa"/>
          </w:tcPr>
          <w:p w14:paraId="48E87292" w14:textId="43D0B50C" w:rsidR="00E81487" w:rsidRDefault="00067BA0" w:rsidP="00E81487">
            <w:r>
              <w:t>Programma di backup</w:t>
            </w:r>
          </w:p>
        </w:tc>
        <w:tc>
          <w:tcPr>
            <w:tcW w:w="4046" w:type="dxa"/>
          </w:tcPr>
          <w:p w14:paraId="1880215C" w14:textId="7172E209" w:rsidR="00E81487" w:rsidRDefault="00067BA0" w:rsidP="00E81487">
            <w:r>
              <w:t>Scaricare un programma che permetterà di eseguire dei backup giornalieri del blog ogni notte</w:t>
            </w:r>
          </w:p>
        </w:tc>
        <w:tc>
          <w:tcPr>
            <w:tcW w:w="1155" w:type="dxa"/>
          </w:tcPr>
          <w:p w14:paraId="068C837E" w14:textId="6919B4D0" w:rsidR="00E81487" w:rsidRDefault="00067BA0" w:rsidP="00E81487">
            <w:r>
              <w:t>1</w:t>
            </w:r>
          </w:p>
        </w:tc>
      </w:tr>
      <w:tr w:rsidR="00E81487" w14:paraId="1973E37B" w14:textId="77777777" w:rsidTr="00B91F17">
        <w:trPr>
          <w:trHeight w:val="352"/>
        </w:trPr>
        <w:tc>
          <w:tcPr>
            <w:tcW w:w="1467" w:type="dxa"/>
          </w:tcPr>
          <w:p w14:paraId="43EE0277" w14:textId="77777777" w:rsidR="00E81487" w:rsidRDefault="00E81487" w:rsidP="00E81487">
            <w:r>
              <w:t>REQ-06</w:t>
            </w:r>
          </w:p>
        </w:tc>
        <w:tc>
          <w:tcPr>
            <w:tcW w:w="3733" w:type="dxa"/>
          </w:tcPr>
          <w:p w14:paraId="1CE1670D" w14:textId="0AEC9E6D" w:rsidR="00E81487" w:rsidRDefault="00067BA0" w:rsidP="00E81487">
            <w:r>
              <w:t>Esecuzione controllo link</w:t>
            </w:r>
          </w:p>
        </w:tc>
        <w:tc>
          <w:tcPr>
            <w:tcW w:w="4046" w:type="dxa"/>
          </w:tcPr>
          <w:p w14:paraId="0E3B0CB5" w14:textId="5F565BDE" w:rsidR="00E81487" w:rsidRDefault="00067BA0" w:rsidP="00E81487">
            <w:r>
              <w:t>Il programma per il controllo dei link inseriti nel blog deve essere fatto dopo il backup</w:t>
            </w:r>
          </w:p>
        </w:tc>
        <w:tc>
          <w:tcPr>
            <w:tcW w:w="1155" w:type="dxa"/>
          </w:tcPr>
          <w:p w14:paraId="0A632AF6" w14:textId="1A3A7D7C" w:rsidR="00E81487" w:rsidRDefault="00067BA0" w:rsidP="00E81487">
            <w:r>
              <w:t>1</w:t>
            </w:r>
          </w:p>
        </w:tc>
      </w:tr>
      <w:tr w:rsidR="00E81487" w14:paraId="6BF08BF1" w14:textId="77777777" w:rsidTr="00B91F17">
        <w:trPr>
          <w:trHeight w:val="352"/>
        </w:trPr>
        <w:tc>
          <w:tcPr>
            <w:tcW w:w="1467" w:type="dxa"/>
          </w:tcPr>
          <w:p w14:paraId="0DEA9D6F" w14:textId="77777777" w:rsidR="00E81487" w:rsidRDefault="00E81487" w:rsidP="00E81487">
            <w:r>
              <w:t>REQ-07</w:t>
            </w:r>
          </w:p>
        </w:tc>
        <w:tc>
          <w:tcPr>
            <w:tcW w:w="3733" w:type="dxa"/>
          </w:tcPr>
          <w:p w14:paraId="7CA66431" w14:textId="7D9F735D" w:rsidR="00E81487" w:rsidRDefault="00067BA0" w:rsidP="00E81487">
            <w:r>
              <w:t>Tempo di esecuzione</w:t>
            </w:r>
          </w:p>
        </w:tc>
        <w:tc>
          <w:tcPr>
            <w:tcW w:w="4046" w:type="dxa"/>
          </w:tcPr>
          <w:p w14:paraId="165EA6D6" w14:textId="7E25AA44" w:rsidR="00E81487" w:rsidRDefault="00067BA0" w:rsidP="00E81487">
            <w:r>
              <w:t>Il tempo di esecuzione deve essere inferiore ai 3 secondi</w:t>
            </w:r>
          </w:p>
        </w:tc>
        <w:tc>
          <w:tcPr>
            <w:tcW w:w="1155" w:type="dxa"/>
          </w:tcPr>
          <w:p w14:paraId="48331D1C" w14:textId="0601E1D3" w:rsidR="00E81487" w:rsidRDefault="00067BA0" w:rsidP="00E81487">
            <w:r>
              <w:t>2</w:t>
            </w:r>
          </w:p>
        </w:tc>
      </w:tr>
      <w:tr w:rsidR="00E81487" w14:paraId="4E84CD4E" w14:textId="77777777" w:rsidTr="00B91F17">
        <w:trPr>
          <w:trHeight w:val="352"/>
        </w:trPr>
        <w:tc>
          <w:tcPr>
            <w:tcW w:w="1467" w:type="dxa"/>
          </w:tcPr>
          <w:p w14:paraId="0635956A" w14:textId="6BC636BF" w:rsidR="00E81487" w:rsidRDefault="00E81487" w:rsidP="00E81487">
            <w:r>
              <w:t>REQ-08</w:t>
            </w:r>
          </w:p>
        </w:tc>
        <w:tc>
          <w:tcPr>
            <w:tcW w:w="3733" w:type="dxa"/>
          </w:tcPr>
          <w:p w14:paraId="50B1B689" w14:textId="483FC3C2" w:rsidR="00E81487" w:rsidRDefault="0014447C" w:rsidP="00E81487">
            <w:r>
              <w:t>Generazione id</w:t>
            </w:r>
          </w:p>
        </w:tc>
        <w:tc>
          <w:tcPr>
            <w:tcW w:w="4046" w:type="dxa"/>
          </w:tcPr>
          <w:p w14:paraId="4CB473FF" w14:textId="27DFCBC4" w:rsidR="00E81487" w:rsidRDefault="0014447C" w:rsidP="00E81487">
            <w:r>
              <w:t>Ad ogni inserimento di un link viene generato un id in modo da velocizzare la scansione</w:t>
            </w:r>
          </w:p>
        </w:tc>
        <w:tc>
          <w:tcPr>
            <w:tcW w:w="1155" w:type="dxa"/>
          </w:tcPr>
          <w:p w14:paraId="41D2C964" w14:textId="778155DC" w:rsidR="00E81487" w:rsidRDefault="00DB26C3" w:rsidP="00E81487">
            <w:r>
              <w:t>1</w:t>
            </w:r>
          </w:p>
        </w:tc>
      </w:tr>
      <w:tr w:rsidR="0014447C" w14:paraId="7069DFE4" w14:textId="77777777" w:rsidTr="00B91F17">
        <w:trPr>
          <w:trHeight w:val="352"/>
        </w:trPr>
        <w:tc>
          <w:tcPr>
            <w:tcW w:w="1467" w:type="dxa"/>
          </w:tcPr>
          <w:p w14:paraId="5FB2C10E" w14:textId="283795FA" w:rsidR="0014447C" w:rsidRDefault="00DB26C3" w:rsidP="00E81487">
            <w:r>
              <w:t>REQ-09</w:t>
            </w:r>
          </w:p>
        </w:tc>
        <w:tc>
          <w:tcPr>
            <w:tcW w:w="3733" w:type="dxa"/>
          </w:tcPr>
          <w:p w14:paraId="67A5322A" w14:textId="4C4B147E" w:rsidR="0014447C" w:rsidRDefault="00DB26C3" w:rsidP="00E81487">
            <w:r>
              <w:t>Id personali</w:t>
            </w:r>
          </w:p>
        </w:tc>
        <w:tc>
          <w:tcPr>
            <w:tcW w:w="4046" w:type="dxa"/>
          </w:tcPr>
          <w:p w14:paraId="47826DAB" w14:textId="0A7C8C22" w:rsidR="0014447C" w:rsidRDefault="00DB26C3" w:rsidP="00E81487">
            <w:r>
              <w:t>L’utente non ha la possibilità di aggiungere degli id personali</w:t>
            </w:r>
          </w:p>
        </w:tc>
        <w:tc>
          <w:tcPr>
            <w:tcW w:w="1155" w:type="dxa"/>
          </w:tcPr>
          <w:p w14:paraId="71B60EFC" w14:textId="6718B610" w:rsidR="0014447C" w:rsidRDefault="00DB26C3" w:rsidP="00E81487">
            <w:r>
              <w:t>2</w:t>
            </w:r>
          </w:p>
        </w:tc>
      </w:tr>
      <w:tr w:rsidR="00DB26C3" w14:paraId="0F0BE999" w14:textId="77777777" w:rsidTr="00B91F17">
        <w:trPr>
          <w:trHeight w:val="352"/>
        </w:trPr>
        <w:tc>
          <w:tcPr>
            <w:tcW w:w="1467" w:type="dxa"/>
          </w:tcPr>
          <w:p w14:paraId="0C6CAC7F" w14:textId="02521E72" w:rsidR="00DB26C3" w:rsidRDefault="00DB26C3" w:rsidP="00E81487">
            <w:r>
              <w:t>REQ-10</w:t>
            </w:r>
          </w:p>
        </w:tc>
        <w:tc>
          <w:tcPr>
            <w:tcW w:w="3733" w:type="dxa"/>
          </w:tcPr>
          <w:p w14:paraId="4022494C" w14:textId="65B77270" w:rsidR="00DB26C3" w:rsidRDefault="00A7437B" w:rsidP="00E81487">
            <w:r>
              <w:t>Id link GUID</w:t>
            </w:r>
          </w:p>
        </w:tc>
        <w:tc>
          <w:tcPr>
            <w:tcW w:w="4046" w:type="dxa"/>
          </w:tcPr>
          <w:p w14:paraId="7E62B52F" w14:textId="3DB29B0D" w:rsidR="00DB26C3" w:rsidRDefault="00A7437B" w:rsidP="00E81487">
            <w:r>
              <w:t>L’Id del link è un GUID generato dal database</w:t>
            </w:r>
          </w:p>
        </w:tc>
        <w:tc>
          <w:tcPr>
            <w:tcW w:w="1155" w:type="dxa"/>
          </w:tcPr>
          <w:p w14:paraId="2BCDBE57" w14:textId="07F313FF" w:rsidR="00DB26C3" w:rsidRDefault="00A7437B" w:rsidP="00E81487">
            <w:r>
              <w:t>1</w:t>
            </w:r>
          </w:p>
        </w:tc>
      </w:tr>
      <w:tr w:rsidR="00DB26C3" w14:paraId="60A89A4A" w14:textId="77777777" w:rsidTr="00B91F17">
        <w:trPr>
          <w:trHeight w:val="352"/>
        </w:trPr>
        <w:tc>
          <w:tcPr>
            <w:tcW w:w="1467" w:type="dxa"/>
          </w:tcPr>
          <w:p w14:paraId="391B515B" w14:textId="69DC5399" w:rsidR="00DB26C3" w:rsidRDefault="00A7437B" w:rsidP="00E81487">
            <w:r>
              <w:t>REQ-11</w:t>
            </w:r>
          </w:p>
        </w:tc>
        <w:tc>
          <w:tcPr>
            <w:tcW w:w="3733" w:type="dxa"/>
          </w:tcPr>
          <w:p w14:paraId="680CF4AF" w14:textId="4B6D0CE3" w:rsidR="00DB26C3" w:rsidRDefault="00A7437B" w:rsidP="00E81487">
            <w:r>
              <w:t>Database</w:t>
            </w:r>
          </w:p>
        </w:tc>
        <w:tc>
          <w:tcPr>
            <w:tcW w:w="4046" w:type="dxa"/>
          </w:tcPr>
          <w:p w14:paraId="5413DB9A" w14:textId="7B2C6C7B" w:rsidR="00DB26C3" w:rsidRDefault="00A7437B" w:rsidP="00E81487">
            <w:r>
              <w:t>Creare un database con diverse tabelle</w:t>
            </w:r>
          </w:p>
        </w:tc>
        <w:tc>
          <w:tcPr>
            <w:tcW w:w="1155" w:type="dxa"/>
          </w:tcPr>
          <w:p w14:paraId="18DC90B8" w14:textId="4704BBFB" w:rsidR="00DB26C3" w:rsidRDefault="00A7437B" w:rsidP="00E81487">
            <w:r>
              <w:t>1</w:t>
            </w:r>
          </w:p>
        </w:tc>
      </w:tr>
      <w:tr w:rsidR="00A7437B" w14:paraId="6E6F1C66" w14:textId="77777777" w:rsidTr="00B91F17">
        <w:trPr>
          <w:trHeight w:val="352"/>
        </w:trPr>
        <w:tc>
          <w:tcPr>
            <w:tcW w:w="1467" w:type="dxa"/>
          </w:tcPr>
          <w:p w14:paraId="37598E48" w14:textId="50FDBF3D" w:rsidR="00A7437B" w:rsidRDefault="00A7437B" w:rsidP="00E81487">
            <w:r>
              <w:t>REQ-12</w:t>
            </w:r>
          </w:p>
        </w:tc>
        <w:tc>
          <w:tcPr>
            <w:tcW w:w="3733" w:type="dxa"/>
          </w:tcPr>
          <w:p w14:paraId="01B43FD8" w14:textId="2EE3160C" w:rsidR="00A7437B" w:rsidRDefault="00A7437B" w:rsidP="00E81487">
            <w:r>
              <w:t>Tabella collegamenti funzionanti</w:t>
            </w:r>
          </w:p>
        </w:tc>
        <w:tc>
          <w:tcPr>
            <w:tcW w:w="4046" w:type="dxa"/>
          </w:tcPr>
          <w:p w14:paraId="3FCE0100" w14:textId="067E4973" w:rsidR="00A7437B" w:rsidRDefault="00A7437B" w:rsidP="00E81487">
            <w:r>
              <w:t xml:space="preserve">Creare una tabella con i </w:t>
            </w:r>
            <w:r w:rsidR="00DF4748">
              <w:t xml:space="preserve">campi: </w:t>
            </w:r>
            <w:r w:rsidR="00DF4748" w:rsidRPr="00A7437B">
              <w:t>id</w:t>
            </w:r>
            <w:r w:rsidRPr="00A7437B">
              <w:t>_link, url, id_post (fk), utente (fk)</w:t>
            </w:r>
            <w:r>
              <w:t>.</w:t>
            </w:r>
          </w:p>
          <w:p w14:paraId="7B01F338" w14:textId="3C2F39B9" w:rsidR="00A7437B" w:rsidRDefault="00A7437B" w:rsidP="00E81487">
            <w:r>
              <w:lastRenderedPageBreak/>
              <w:t>Contenente i link funzionanti</w:t>
            </w:r>
          </w:p>
        </w:tc>
        <w:tc>
          <w:tcPr>
            <w:tcW w:w="1155" w:type="dxa"/>
          </w:tcPr>
          <w:p w14:paraId="14DC9C91" w14:textId="7DF7FC9B" w:rsidR="00A7437B" w:rsidRDefault="00E252E1" w:rsidP="00E81487">
            <w:r>
              <w:lastRenderedPageBreak/>
              <w:t>1</w:t>
            </w:r>
          </w:p>
        </w:tc>
      </w:tr>
      <w:tr w:rsidR="00A7437B" w14:paraId="331D5A97" w14:textId="77777777" w:rsidTr="00B91F17">
        <w:trPr>
          <w:trHeight w:val="352"/>
        </w:trPr>
        <w:tc>
          <w:tcPr>
            <w:tcW w:w="1467" w:type="dxa"/>
          </w:tcPr>
          <w:p w14:paraId="0940189A" w14:textId="5E863C9A" w:rsidR="00A7437B" w:rsidRDefault="00A7437B" w:rsidP="00E81487">
            <w:r>
              <w:t>REQ-13</w:t>
            </w:r>
          </w:p>
        </w:tc>
        <w:tc>
          <w:tcPr>
            <w:tcW w:w="3733" w:type="dxa"/>
          </w:tcPr>
          <w:p w14:paraId="7AFC7A3F" w14:textId="12D20B73" w:rsidR="00A7437B" w:rsidRDefault="00A7437B" w:rsidP="00E81487">
            <w:r>
              <w:t>Tabella collegamenti corretti</w:t>
            </w:r>
          </w:p>
        </w:tc>
        <w:tc>
          <w:tcPr>
            <w:tcW w:w="4046" w:type="dxa"/>
          </w:tcPr>
          <w:p w14:paraId="5C2D44A6" w14:textId="37FEB2C5" w:rsidR="00A7437B" w:rsidRDefault="00A7437B" w:rsidP="00A7437B">
            <w:r>
              <w:t xml:space="preserve">Creare una tabella nel database contenente i seguenti campi: </w:t>
            </w:r>
            <w:r w:rsidRPr="00A7437B">
              <w:t>id_correzione, id_link (fk), url_precedente, url_nuovo, data_di_modifica, azione</w:t>
            </w:r>
            <w:r>
              <w:t>.</w:t>
            </w:r>
          </w:p>
          <w:p w14:paraId="42EACCD4" w14:textId="05FBA2F4" w:rsidR="00A7437B" w:rsidRDefault="00E252E1" w:rsidP="006A79DE">
            <w:r>
              <w:t>Contenente tutti i collegamenti corretti</w:t>
            </w:r>
            <w:r w:rsidR="00B0539F">
              <w:t>, e inizialmente sbagliati</w:t>
            </w:r>
          </w:p>
        </w:tc>
        <w:tc>
          <w:tcPr>
            <w:tcW w:w="1155" w:type="dxa"/>
          </w:tcPr>
          <w:p w14:paraId="44C0CA4A" w14:textId="2DA2C7DC" w:rsidR="00A7437B" w:rsidRDefault="00E252E1" w:rsidP="00E81487">
            <w:r>
              <w:t>1</w:t>
            </w:r>
          </w:p>
        </w:tc>
      </w:tr>
      <w:tr w:rsidR="00AE16E5" w14:paraId="5A38B30F" w14:textId="77777777" w:rsidTr="00B91F17">
        <w:trPr>
          <w:trHeight w:val="352"/>
        </w:trPr>
        <w:tc>
          <w:tcPr>
            <w:tcW w:w="1467" w:type="dxa"/>
          </w:tcPr>
          <w:p w14:paraId="573E75CE" w14:textId="771A2172" w:rsidR="00AE16E5" w:rsidRDefault="00AE16E5" w:rsidP="00E81487">
            <w:r>
              <w:t>REQ-14</w:t>
            </w:r>
          </w:p>
        </w:tc>
        <w:tc>
          <w:tcPr>
            <w:tcW w:w="3733" w:type="dxa"/>
          </w:tcPr>
          <w:p w14:paraId="123A56E6" w14:textId="239BA5D8" w:rsidR="00AE16E5" w:rsidRDefault="00AE16E5" w:rsidP="00E81487">
            <w:r>
              <w:t>Verifica validità collegamenti</w:t>
            </w:r>
          </w:p>
        </w:tc>
        <w:tc>
          <w:tcPr>
            <w:tcW w:w="4046" w:type="dxa"/>
          </w:tcPr>
          <w:p w14:paraId="63248115" w14:textId="1B8939D3" w:rsidR="00AE16E5" w:rsidRDefault="00AE16E5" w:rsidP="00A7437B">
            <w:r>
              <w:t>Il programma verifica che i link sono tornati validi</w:t>
            </w:r>
          </w:p>
        </w:tc>
        <w:tc>
          <w:tcPr>
            <w:tcW w:w="1155" w:type="dxa"/>
          </w:tcPr>
          <w:p w14:paraId="0A78E011" w14:textId="7E6BCF90" w:rsidR="00AE16E5" w:rsidRDefault="00AE16E5" w:rsidP="00E81487">
            <w:r>
              <w:t>2</w:t>
            </w:r>
          </w:p>
        </w:tc>
      </w:tr>
      <w:tr w:rsidR="00AE16E5" w14:paraId="2E48ECA5" w14:textId="77777777" w:rsidTr="00B91F17">
        <w:trPr>
          <w:trHeight w:val="352"/>
        </w:trPr>
        <w:tc>
          <w:tcPr>
            <w:tcW w:w="1467" w:type="dxa"/>
          </w:tcPr>
          <w:p w14:paraId="61F9CA4A" w14:textId="24AFC0FD" w:rsidR="00AE16E5" w:rsidRDefault="00AE16E5" w:rsidP="00E81487">
            <w:r>
              <w:t>REQ-15</w:t>
            </w:r>
          </w:p>
        </w:tc>
        <w:tc>
          <w:tcPr>
            <w:tcW w:w="3733" w:type="dxa"/>
          </w:tcPr>
          <w:p w14:paraId="46D26E98" w14:textId="51B77398" w:rsidR="00AE16E5" w:rsidRDefault="00AE16E5" w:rsidP="00E81487">
            <w:r>
              <w:t xml:space="preserve">Rapporto sito </w:t>
            </w:r>
          </w:p>
        </w:tc>
        <w:tc>
          <w:tcPr>
            <w:tcW w:w="4046" w:type="dxa"/>
          </w:tcPr>
          <w:p w14:paraId="11E9A4C6" w14:textId="1F6E058D" w:rsidR="00AE16E5" w:rsidRDefault="00AE16E5" w:rsidP="00A7437B">
            <w:r>
              <w:t>Creare una pagina di rapporto nel sito, con funzioni di ricerca per data, utente, url e azione, dedicata all’amministratore</w:t>
            </w:r>
          </w:p>
        </w:tc>
        <w:tc>
          <w:tcPr>
            <w:tcW w:w="1155" w:type="dxa"/>
          </w:tcPr>
          <w:p w14:paraId="4B62F474" w14:textId="7EB391FF" w:rsidR="00AE16E5" w:rsidRDefault="004D4FF0" w:rsidP="00E81487">
            <w:r>
              <w:t>1</w:t>
            </w:r>
          </w:p>
        </w:tc>
      </w:tr>
      <w:tr w:rsidR="004D4FF0" w14:paraId="0085F3FC" w14:textId="77777777" w:rsidTr="00B91F17">
        <w:trPr>
          <w:trHeight w:val="352"/>
        </w:trPr>
        <w:tc>
          <w:tcPr>
            <w:tcW w:w="1467" w:type="dxa"/>
          </w:tcPr>
          <w:p w14:paraId="5BB195E7" w14:textId="34C96AF5" w:rsidR="004D4FF0" w:rsidRDefault="004D4FF0" w:rsidP="00E81487">
            <w:r>
              <w:t>REQ-16</w:t>
            </w:r>
          </w:p>
        </w:tc>
        <w:tc>
          <w:tcPr>
            <w:tcW w:w="3733" w:type="dxa"/>
          </w:tcPr>
          <w:p w14:paraId="46D0A352" w14:textId="5E766EA9" w:rsidR="004D4FF0" w:rsidRDefault="004D4FF0" w:rsidP="00E81487">
            <w:r>
              <w:t>Rapporto forma tabellare</w:t>
            </w:r>
          </w:p>
        </w:tc>
        <w:tc>
          <w:tcPr>
            <w:tcW w:w="4046" w:type="dxa"/>
          </w:tcPr>
          <w:p w14:paraId="4D1669EA" w14:textId="4D8CCB15" w:rsidR="004D4FF0" w:rsidRDefault="004D4FF0" w:rsidP="00A7437B">
            <w:r>
              <w:t>Il rapporto nel sito deve essere in forma tabellare</w:t>
            </w:r>
          </w:p>
        </w:tc>
        <w:tc>
          <w:tcPr>
            <w:tcW w:w="1155" w:type="dxa"/>
          </w:tcPr>
          <w:p w14:paraId="6FEA09C6" w14:textId="49F4E856" w:rsidR="004D4FF0" w:rsidRDefault="004D4FF0" w:rsidP="00E81487">
            <w:r>
              <w:t>2</w:t>
            </w:r>
          </w:p>
        </w:tc>
      </w:tr>
      <w:tr w:rsidR="006F2C43" w14:paraId="583E5360" w14:textId="77777777" w:rsidTr="00B91F17">
        <w:trPr>
          <w:trHeight w:val="352"/>
        </w:trPr>
        <w:tc>
          <w:tcPr>
            <w:tcW w:w="1467" w:type="dxa"/>
          </w:tcPr>
          <w:p w14:paraId="620E1BB0" w14:textId="48C325FE" w:rsidR="006F2C43" w:rsidRDefault="006F2C43" w:rsidP="00E81487">
            <w:r>
              <w:t>REQ-17</w:t>
            </w:r>
          </w:p>
        </w:tc>
        <w:tc>
          <w:tcPr>
            <w:tcW w:w="3733" w:type="dxa"/>
          </w:tcPr>
          <w:p w14:paraId="5249160A" w14:textId="0C39F2D0" w:rsidR="006F2C43" w:rsidRDefault="006F2C43" w:rsidP="00E81487">
            <w:r>
              <w:t>Esportazione in csv</w:t>
            </w:r>
          </w:p>
        </w:tc>
        <w:tc>
          <w:tcPr>
            <w:tcW w:w="4046" w:type="dxa"/>
          </w:tcPr>
          <w:p w14:paraId="58DF5513" w14:textId="788EF586" w:rsidR="006F2C43" w:rsidRDefault="006F2C43" w:rsidP="00A7437B">
            <w:r>
              <w:t>Il rapporto deve essere esportabile in formato csv</w:t>
            </w:r>
          </w:p>
        </w:tc>
        <w:tc>
          <w:tcPr>
            <w:tcW w:w="1155" w:type="dxa"/>
          </w:tcPr>
          <w:p w14:paraId="0ACF92C5" w14:textId="1881EFE2" w:rsidR="006F2C43" w:rsidRDefault="007B0D58" w:rsidP="00E81487">
            <w:r>
              <w:t>1</w:t>
            </w:r>
          </w:p>
        </w:tc>
      </w:tr>
    </w:tbl>
    <w:p w14:paraId="685469E7" w14:textId="5AB9A663" w:rsidR="00F16E54" w:rsidRDefault="00F16E54" w:rsidP="00F16E54"/>
    <w:p w14:paraId="1476719A" w14:textId="77777777" w:rsidR="002C1CFF" w:rsidRDefault="002C1CFF" w:rsidP="00F16E54"/>
    <w:p w14:paraId="17966A78" w14:textId="77777777" w:rsidR="002C1CFF" w:rsidRDefault="002C1CFF" w:rsidP="00F16E54"/>
    <w:p w14:paraId="2E0848FE" w14:textId="77777777" w:rsidR="002C1CFF" w:rsidRDefault="002C1CFF" w:rsidP="00F16E54"/>
    <w:p w14:paraId="028ABB85" w14:textId="77777777" w:rsidR="002C1CFF" w:rsidRDefault="002C1CFF" w:rsidP="00F16E54"/>
    <w:p w14:paraId="3AD560CB" w14:textId="77777777" w:rsidR="002C1CFF" w:rsidRDefault="002C1CFF" w:rsidP="00F16E54"/>
    <w:p w14:paraId="3C727071" w14:textId="77777777" w:rsidR="002C1CFF" w:rsidRDefault="002C1CFF" w:rsidP="00F16E54"/>
    <w:p w14:paraId="653FFD38" w14:textId="77777777" w:rsidR="002C1CFF" w:rsidRDefault="002C1CFF" w:rsidP="00F16E54"/>
    <w:p w14:paraId="1CC61C8E" w14:textId="77777777" w:rsidR="002C1CFF" w:rsidRDefault="002C1CFF" w:rsidP="00F16E54"/>
    <w:p w14:paraId="40825B3E" w14:textId="77777777" w:rsidR="002C1CFF" w:rsidRDefault="002C1CFF" w:rsidP="00F16E54"/>
    <w:p w14:paraId="03E3CA03" w14:textId="77777777" w:rsidR="002C1CFF" w:rsidRDefault="002C1CFF" w:rsidP="00F16E54"/>
    <w:p w14:paraId="542121FC" w14:textId="77777777" w:rsidR="002C1CFF" w:rsidRDefault="002C1CFF" w:rsidP="00F16E54"/>
    <w:p w14:paraId="20A5AB3A" w14:textId="77777777" w:rsidR="002C1CFF" w:rsidRDefault="002C1CFF" w:rsidP="00F16E54"/>
    <w:p w14:paraId="2880FBF6" w14:textId="77777777" w:rsidR="002C1CFF" w:rsidRDefault="002C1CFF" w:rsidP="00F16E54"/>
    <w:p w14:paraId="1F31187B" w14:textId="774EC456" w:rsidR="007B0D58" w:rsidRDefault="002C1CFF" w:rsidP="00F16E54">
      <w:bookmarkStart w:id="0" w:name="_GoBack"/>
      <w:bookmarkEnd w:id="0"/>
      <w:r>
        <w:lastRenderedPageBreak/>
        <w:t>USE CASE</w:t>
      </w:r>
    </w:p>
    <w:p w14:paraId="187AB6CC" w14:textId="1FF958C7" w:rsidR="007B0D58" w:rsidRDefault="002C1CFF" w:rsidP="00F16E54">
      <w:r>
        <w:rPr>
          <w:noProof/>
        </w:rPr>
        <w:drawing>
          <wp:inline distT="0" distB="0" distL="0" distR="0" wp14:anchorId="1D6D930D" wp14:editId="0EB78B2C">
            <wp:extent cx="5882640" cy="5223315"/>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972" cy="5244032"/>
                    </a:xfrm>
                    <a:prstGeom prst="rect">
                      <a:avLst/>
                    </a:prstGeom>
                    <a:noFill/>
                    <a:ln>
                      <a:noFill/>
                    </a:ln>
                  </pic:spPr>
                </pic:pic>
              </a:graphicData>
            </a:graphic>
          </wp:inline>
        </w:drawing>
      </w:r>
    </w:p>
    <w:p w14:paraId="1C86E6C7" w14:textId="7E5010FE" w:rsidR="002C1CFF" w:rsidRDefault="002C1CFF" w:rsidP="00F16E54"/>
    <w:p w14:paraId="60A8E306" w14:textId="77777777" w:rsidR="002C1CFF" w:rsidRDefault="002C1CFF" w:rsidP="00F16E54"/>
    <w:p w14:paraId="02D5ABE4" w14:textId="5A2FEFF7" w:rsidR="007B0D58" w:rsidRDefault="007B0D58" w:rsidP="00F16E54"/>
    <w:p w14:paraId="7C15C207" w14:textId="1403F29B" w:rsidR="007B0D58" w:rsidRDefault="007B0D58" w:rsidP="00F16E54">
      <w:r>
        <w:t>POSSIBILE PROBLEMATICHE:</w:t>
      </w:r>
    </w:p>
    <w:p w14:paraId="767ED48F" w14:textId="2DDBCAE4" w:rsidR="007B0D58" w:rsidRDefault="00556AC1" w:rsidP="00556AC1">
      <w:pPr>
        <w:pStyle w:val="Paragrafoelenco"/>
        <w:numPr>
          <w:ilvl w:val="0"/>
          <w:numId w:val="33"/>
        </w:numPr>
      </w:pPr>
      <w:r>
        <w:t>Backup dei dati eseguito prima del controllo dei link, in caso di un problema si perde il controllo, sarebbe meglio fare il controllo prima del backup.</w:t>
      </w:r>
    </w:p>
    <w:p w14:paraId="6403622B" w14:textId="087CCEFF" w:rsidR="00556AC1" w:rsidRDefault="0040741E" w:rsidP="00556AC1">
      <w:pPr>
        <w:pStyle w:val="Paragrafoelenco"/>
        <w:numPr>
          <w:ilvl w:val="0"/>
          <w:numId w:val="33"/>
        </w:numPr>
      </w:pPr>
      <w:r>
        <w:t>Lo script dovrebbe andare continuamente e userebbe una parte del processore.</w:t>
      </w:r>
    </w:p>
    <w:sectPr w:rsidR="00556AC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05D48" w14:textId="77777777" w:rsidR="00B81D12" w:rsidRDefault="00B81D12" w:rsidP="00840CE4">
      <w:r>
        <w:separator/>
      </w:r>
    </w:p>
  </w:endnote>
  <w:endnote w:type="continuationSeparator" w:id="0">
    <w:p w14:paraId="476350AB" w14:textId="77777777" w:rsidR="00B81D12" w:rsidRDefault="00B81D12"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9835A" w14:textId="77777777"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1105" w14:textId="77777777"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7A903" w14:textId="77777777"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70798" w14:textId="77777777" w:rsidR="00B81D12" w:rsidRDefault="00B81D12" w:rsidP="00840CE4">
      <w:r>
        <w:separator/>
      </w:r>
    </w:p>
  </w:footnote>
  <w:footnote w:type="continuationSeparator" w:id="0">
    <w:p w14:paraId="19997E54" w14:textId="77777777" w:rsidR="00B81D12" w:rsidRDefault="00B81D12"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97E82" w14:textId="77777777"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14:paraId="38FB3F7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5F4AB7C" w14:textId="77777777"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14:anchorId="052C334D" wp14:editId="0BB8BF22">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66386C6" w14:textId="77777777"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335FB6C" w14:textId="77777777"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14:paraId="1D1004B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F95C6" w14:textId="77777777"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E18DF7" w14:textId="77777777" w:rsidR="00E62E6B" w:rsidRPr="00E21CF2" w:rsidRDefault="00E62E6B" w:rsidP="004177FE">
          <w:pPr>
            <w:pStyle w:val="Intestazione"/>
            <w:jc w:val="center"/>
            <w:rPr>
              <w:rFonts w:cs="Arial"/>
              <w:b/>
              <w:lang w:val="it-IT"/>
            </w:rPr>
          </w:pPr>
          <w:r w:rsidRPr="00E21CF2">
            <w:rPr>
              <w:rFonts w:cs="Arial"/>
              <w:b/>
              <w:lang w:val="it-IT"/>
            </w:rPr>
            <w:t>Mod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910300C" w14:textId="77777777" w:rsidR="00E62E6B" w:rsidRPr="00E21CF2" w:rsidRDefault="00E62E6B" w:rsidP="004177FE">
          <w:pPr>
            <w:pStyle w:val="Intestazione"/>
            <w:jc w:val="center"/>
            <w:rPr>
              <w:rFonts w:cs="Arial"/>
              <w:lang w:val="it-IT"/>
            </w:rPr>
          </w:pPr>
        </w:p>
      </w:tc>
    </w:tr>
  </w:tbl>
  <w:p w14:paraId="0A92B256" w14:textId="77777777"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A3961" w14:textId="77777777"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E9C404C"/>
    <w:multiLevelType w:val="hybridMultilevel"/>
    <w:tmpl w:val="B6BA9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9"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20"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3"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4"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5"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8"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0"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30"/>
  </w:num>
  <w:num w:numId="13">
    <w:abstractNumId w:val="22"/>
  </w:num>
  <w:num w:numId="14">
    <w:abstractNumId w:val="12"/>
  </w:num>
  <w:num w:numId="15">
    <w:abstractNumId w:val="24"/>
  </w:num>
  <w:num w:numId="16">
    <w:abstractNumId w:val="28"/>
  </w:num>
  <w:num w:numId="17">
    <w:abstractNumId w:val="2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18"/>
  </w:num>
  <w:num w:numId="21">
    <w:abstractNumId w:val="29"/>
  </w:num>
  <w:num w:numId="22">
    <w:abstractNumId w:val="1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5"/>
  </w:num>
  <w:num w:numId="26">
    <w:abstractNumId w:val="13"/>
  </w:num>
  <w:num w:numId="27">
    <w:abstractNumId w:val="10"/>
  </w:num>
  <w:num w:numId="28">
    <w:abstractNumId w:val="14"/>
  </w:num>
  <w:num w:numId="29">
    <w:abstractNumId w:val="19"/>
  </w:num>
  <w:num w:numId="30">
    <w:abstractNumId w:val="21"/>
  </w:num>
  <w:num w:numId="31">
    <w:abstractNumId w:val="11"/>
  </w:num>
  <w:num w:numId="32">
    <w:abstractNumId w:val="2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30A9D"/>
    <w:rsid w:val="00063836"/>
    <w:rsid w:val="00067BA0"/>
    <w:rsid w:val="000745B5"/>
    <w:rsid w:val="000A33A8"/>
    <w:rsid w:val="000A7C7D"/>
    <w:rsid w:val="000A7E35"/>
    <w:rsid w:val="000B6247"/>
    <w:rsid w:val="00100829"/>
    <w:rsid w:val="001040D7"/>
    <w:rsid w:val="00126893"/>
    <w:rsid w:val="0014447C"/>
    <w:rsid w:val="001647D7"/>
    <w:rsid w:val="001732B5"/>
    <w:rsid w:val="00192A6D"/>
    <w:rsid w:val="001A68FB"/>
    <w:rsid w:val="001D1FA1"/>
    <w:rsid w:val="001F74A6"/>
    <w:rsid w:val="00214C45"/>
    <w:rsid w:val="00230D73"/>
    <w:rsid w:val="00241552"/>
    <w:rsid w:val="00250737"/>
    <w:rsid w:val="00255AFC"/>
    <w:rsid w:val="00273617"/>
    <w:rsid w:val="002809AB"/>
    <w:rsid w:val="00280C61"/>
    <w:rsid w:val="00294844"/>
    <w:rsid w:val="002B09A3"/>
    <w:rsid w:val="002B6D78"/>
    <w:rsid w:val="002C0B6C"/>
    <w:rsid w:val="002C1CFF"/>
    <w:rsid w:val="00312778"/>
    <w:rsid w:val="00317F71"/>
    <w:rsid w:val="00391B62"/>
    <w:rsid w:val="00394049"/>
    <w:rsid w:val="003A5B18"/>
    <w:rsid w:val="003E2EB5"/>
    <w:rsid w:val="00406A48"/>
    <w:rsid w:val="0040741E"/>
    <w:rsid w:val="004177FE"/>
    <w:rsid w:val="0042644A"/>
    <w:rsid w:val="004308EC"/>
    <w:rsid w:val="00463C84"/>
    <w:rsid w:val="00464035"/>
    <w:rsid w:val="004710EE"/>
    <w:rsid w:val="0047724E"/>
    <w:rsid w:val="004B1CB9"/>
    <w:rsid w:val="004B6D01"/>
    <w:rsid w:val="004D236E"/>
    <w:rsid w:val="004D2534"/>
    <w:rsid w:val="004D4FF0"/>
    <w:rsid w:val="004F3F29"/>
    <w:rsid w:val="004F64C7"/>
    <w:rsid w:val="005261C0"/>
    <w:rsid w:val="00534B6C"/>
    <w:rsid w:val="00545D28"/>
    <w:rsid w:val="005473F8"/>
    <w:rsid w:val="00556AC1"/>
    <w:rsid w:val="00571A86"/>
    <w:rsid w:val="005B4399"/>
    <w:rsid w:val="005C5E9E"/>
    <w:rsid w:val="005F1D18"/>
    <w:rsid w:val="006071CA"/>
    <w:rsid w:val="006527BE"/>
    <w:rsid w:val="0065743A"/>
    <w:rsid w:val="00673EC7"/>
    <w:rsid w:val="00691DF9"/>
    <w:rsid w:val="006A79DE"/>
    <w:rsid w:val="006C6707"/>
    <w:rsid w:val="006F2C43"/>
    <w:rsid w:val="00707F1C"/>
    <w:rsid w:val="00711135"/>
    <w:rsid w:val="00746F49"/>
    <w:rsid w:val="00761841"/>
    <w:rsid w:val="0076589D"/>
    <w:rsid w:val="007B0D58"/>
    <w:rsid w:val="008121AA"/>
    <w:rsid w:val="00813115"/>
    <w:rsid w:val="00814751"/>
    <w:rsid w:val="00840CE4"/>
    <w:rsid w:val="00847A71"/>
    <w:rsid w:val="008A3105"/>
    <w:rsid w:val="008B17B0"/>
    <w:rsid w:val="008C12E6"/>
    <w:rsid w:val="009077F3"/>
    <w:rsid w:val="00986B74"/>
    <w:rsid w:val="009A3D9E"/>
    <w:rsid w:val="00A10511"/>
    <w:rsid w:val="00A10571"/>
    <w:rsid w:val="00A21413"/>
    <w:rsid w:val="00A23D83"/>
    <w:rsid w:val="00A31083"/>
    <w:rsid w:val="00A7437B"/>
    <w:rsid w:val="00A75C12"/>
    <w:rsid w:val="00A81F88"/>
    <w:rsid w:val="00A86072"/>
    <w:rsid w:val="00AE16E5"/>
    <w:rsid w:val="00B0539F"/>
    <w:rsid w:val="00B06A81"/>
    <w:rsid w:val="00B324C0"/>
    <w:rsid w:val="00B72593"/>
    <w:rsid w:val="00B7735F"/>
    <w:rsid w:val="00B7740D"/>
    <w:rsid w:val="00B81D12"/>
    <w:rsid w:val="00B91F17"/>
    <w:rsid w:val="00BA7F7A"/>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75986"/>
    <w:rsid w:val="00D8758B"/>
    <w:rsid w:val="00DA50E6"/>
    <w:rsid w:val="00DB26C3"/>
    <w:rsid w:val="00DB7346"/>
    <w:rsid w:val="00DF4748"/>
    <w:rsid w:val="00DF6553"/>
    <w:rsid w:val="00E03244"/>
    <w:rsid w:val="00E0758C"/>
    <w:rsid w:val="00E21CF2"/>
    <w:rsid w:val="00E252E1"/>
    <w:rsid w:val="00E27C26"/>
    <w:rsid w:val="00E576AA"/>
    <w:rsid w:val="00E62E6B"/>
    <w:rsid w:val="00E81487"/>
    <w:rsid w:val="00E969C8"/>
    <w:rsid w:val="00EB267E"/>
    <w:rsid w:val="00EB4701"/>
    <w:rsid w:val="00ED2FEE"/>
    <w:rsid w:val="00EE11E7"/>
    <w:rsid w:val="00EE5D7B"/>
    <w:rsid w:val="00EE678F"/>
    <w:rsid w:val="00F16E54"/>
    <w:rsid w:val="00F3386D"/>
    <w:rsid w:val="00F72073"/>
    <w:rsid w:val="00F82C6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553EE"/>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9C6F0-4020-481B-9458-6A4BF00B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756</Words>
  <Characters>4311</Characters>
  <Application>Microsoft Office Word</Application>
  <DocSecurity>0</DocSecurity>
  <Lines>35</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Marco Lorusso</cp:lastModifiedBy>
  <cp:revision>32</cp:revision>
  <cp:lastPrinted>2011-10-19T09:01:00Z</cp:lastPrinted>
  <dcterms:created xsi:type="dcterms:W3CDTF">2019-11-21T14:10:00Z</dcterms:created>
  <dcterms:modified xsi:type="dcterms:W3CDTF">2020-03-04T20:41:00Z</dcterms:modified>
</cp:coreProperties>
</file>