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F6553" w:rsidRPr="00DF6553" w:rsidRDefault="00DF6553" w:rsidP="00CF149E"/>
    <w:p w:rsidR="002B6D78" w:rsidRDefault="00C50FDF" w:rsidP="00CF149E">
      <w:pPr>
        <w:rPr>
          <w:b/>
          <w:sz w:val="40"/>
          <w:szCs w:val="40"/>
        </w:rPr>
      </w:pPr>
      <w:r w:rsidRPr="00C50FDF">
        <w:rPr>
          <w:b/>
          <w:sz w:val="40"/>
          <w:szCs w:val="40"/>
        </w:rPr>
        <w:t xml:space="preserve">Test </w:t>
      </w:r>
      <w:r w:rsidR="006527BE">
        <w:rPr>
          <w:b/>
          <w:sz w:val="40"/>
          <w:szCs w:val="40"/>
        </w:rPr>
        <w:t>3</w:t>
      </w:r>
    </w:p>
    <w:p w:rsidR="002B6D78" w:rsidRDefault="002B6D78" w:rsidP="003E2EB5">
      <w:pPr>
        <w:tabs>
          <w:tab w:val="right" w:pos="7088"/>
          <w:tab w:val="right" w:pos="9637"/>
        </w:tabs>
      </w:pPr>
    </w:p>
    <w:p w:rsidR="002B6D78" w:rsidRDefault="002B6D78" w:rsidP="003E2EB5">
      <w:pPr>
        <w:tabs>
          <w:tab w:val="right" w:pos="7088"/>
          <w:tab w:val="right" w:pos="9637"/>
        </w:tabs>
      </w:pPr>
      <w:r>
        <w:tab/>
        <w:t>Nome e cognome:</w:t>
      </w:r>
      <w:r w:rsidR="003E2EB5">
        <w:tab/>
      </w:r>
      <w:r>
        <w:t>___________________</w:t>
      </w:r>
    </w:p>
    <w:p w:rsidR="002B6D78" w:rsidRDefault="002B6D78" w:rsidP="003E2EB5">
      <w:pPr>
        <w:tabs>
          <w:tab w:val="right" w:pos="7088"/>
          <w:tab w:val="right" w:pos="9637"/>
        </w:tabs>
      </w:pPr>
    </w:p>
    <w:p w:rsidR="002B6D78" w:rsidRDefault="002B6D78" w:rsidP="003E2EB5">
      <w:pPr>
        <w:tabs>
          <w:tab w:val="right" w:pos="7088"/>
          <w:tab w:val="right" w:pos="9637"/>
        </w:tabs>
      </w:pPr>
      <w:r>
        <w:tab/>
        <w:t>Classe:</w:t>
      </w:r>
      <w:r w:rsidR="003E2EB5">
        <w:tab/>
      </w:r>
      <w:r>
        <w:t>___________________</w:t>
      </w:r>
    </w:p>
    <w:p w:rsidR="002B6D78" w:rsidRDefault="002B6D78" w:rsidP="003E2EB5">
      <w:pPr>
        <w:tabs>
          <w:tab w:val="right" w:pos="7088"/>
          <w:tab w:val="right" w:pos="9637"/>
        </w:tabs>
      </w:pPr>
    </w:p>
    <w:p w:rsidR="002B6D78" w:rsidRDefault="002B6D78" w:rsidP="003E2EB5">
      <w:pPr>
        <w:tabs>
          <w:tab w:val="right" w:pos="7088"/>
          <w:tab w:val="right" w:pos="9637"/>
        </w:tabs>
      </w:pPr>
      <w:r>
        <w:tab/>
        <w:t>T</w:t>
      </w:r>
      <w:r w:rsidRPr="00F72073">
        <w:t>empo a disposizione</w:t>
      </w:r>
      <w:r w:rsidR="003E2EB5">
        <w:t>:</w:t>
      </w:r>
      <w:r w:rsidR="003E2EB5">
        <w:tab/>
      </w:r>
      <w:r w:rsidRPr="003E2EB5">
        <w:rPr>
          <w:u w:val="single"/>
        </w:rPr>
        <w:t>90 minuti</w:t>
      </w:r>
      <w:r w:rsidR="006527BE">
        <w:rPr>
          <w:u w:val="single"/>
        </w:rPr>
        <w:t xml:space="preserve"> (a casa)</w:t>
      </w:r>
    </w:p>
    <w:p w:rsidR="00C50FDF" w:rsidRDefault="00C50FDF" w:rsidP="00CF149E"/>
    <w:p w:rsidR="000A7C7D" w:rsidRPr="006527BE" w:rsidRDefault="006527BE" w:rsidP="003A5B18">
      <w:pPr>
        <w:pStyle w:val="Titolo1"/>
        <w:rPr>
          <w:lang w:val="it-CH"/>
        </w:rPr>
      </w:pPr>
      <w:r w:rsidRPr="006527BE">
        <w:rPr>
          <w:lang w:val="it-CH"/>
        </w:rPr>
        <w:t>Tema</w:t>
      </w:r>
    </w:p>
    <w:p w:rsidR="006527BE" w:rsidRPr="001C128B" w:rsidRDefault="006527BE" w:rsidP="006527BE">
      <w:r w:rsidRPr="001C128B">
        <w:t>Controllo dei link</w:t>
      </w:r>
      <w:r>
        <w:t xml:space="preserve"> per un blog </w:t>
      </w:r>
    </w:p>
    <w:p w:rsidR="003A5B18" w:rsidRDefault="003E2EB5" w:rsidP="003A5B18">
      <w:pPr>
        <w:pStyle w:val="Titolo1"/>
      </w:pPr>
      <w:r>
        <w:t>Indicazioni</w:t>
      </w:r>
    </w:p>
    <w:p w:rsidR="006527BE" w:rsidRDefault="006527BE" w:rsidP="006527BE">
      <w:r w:rsidRPr="0087538F">
        <w:t xml:space="preserve">Siete amministratori di un </w:t>
      </w:r>
      <w:r>
        <w:t>blog dove gli utenti pubblicano i loro articoli. Oltre ai loro testi sono presenti parecchi collegamenti a siti esterni, molti dei quali sono però invalidi.</w:t>
      </w:r>
    </w:p>
    <w:p w:rsidR="006527BE" w:rsidRDefault="006527BE" w:rsidP="006527BE">
      <w:r>
        <w:t>Siccome molti commenti riguardano proprio questi collegamenti non funzionanti, avete deciso di scrivere un programma per controllare automaticamente la validità di ogni collegamento, e modificarne la descrizione se non funzionano.</w:t>
      </w:r>
    </w:p>
    <w:p w:rsidR="006527BE" w:rsidRDefault="006527BE" w:rsidP="006527BE">
      <w:r w:rsidRPr="0087538F">
        <w:t>Es :</w:t>
      </w:r>
    </w:p>
    <w:p w:rsidR="006527BE" w:rsidRDefault="006527BE" w:rsidP="006527BE">
      <w:pPr>
        <w:rPr>
          <w:rFonts w:ascii="Consolas" w:hAnsi="Consolas"/>
        </w:rPr>
      </w:pPr>
      <w:r w:rsidRPr="0087538F">
        <w:rPr>
          <w:rFonts w:ascii="Consolas" w:hAnsi="Consolas"/>
        </w:rPr>
        <w:t>&lt;a href="https://miosito.net/pageid"&gt;Bello questo!&lt;/a&gt;</w:t>
      </w:r>
    </w:p>
    <w:p w:rsidR="006527BE" w:rsidRPr="006B0AA7" w:rsidRDefault="006527BE" w:rsidP="006527BE">
      <w:r w:rsidRPr="006B0AA7">
        <w:t xml:space="preserve">Deve essere trasformato in </w:t>
      </w:r>
    </w:p>
    <w:p w:rsidR="006527BE" w:rsidRDefault="006527BE" w:rsidP="006527BE">
      <w:pPr>
        <w:rPr>
          <w:rFonts w:ascii="Consolas" w:hAnsi="Consolas"/>
        </w:rPr>
      </w:pPr>
      <w:r w:rsidRPr="0087538F">
        <w:rPr>
          <w:rFonts w:ascii="Consolas" w:hAnsi="Consolas"/>
        </w:rPr>
        <w:t>&lt;a href=</w:t>
      </w:r>
      <w:r>
        <w:rPr>
          <w:rFonts w:ascii="Consolas" w:hAnsi="Consolas"/>
        </w:rPr>
        <w:t xml:space="preserve">"https://miosito.net/pageid" class="text-danger"&gt;[invalid] </w:t>
      </w:r>
      <w:r w:rsidRPr="0087538F">
        <w:rPr>
          <w:rFonts w:ascii="Consolas" w:hAnsi="Consolas"/>
        </w:rPr>
        <w:t>Bello questo!&lt;/a&gt;</w:t>
      </w:r>
    </w:p>
    <w:p w:rsidR="006527BE" w:rsidRDefault="006527BE" w:rsidP="006527BE">
      <w:pPr>
        <w:rPr>
          <w:rFonts w:ascii="Consolas" w:hAnsi="Consolas"/>
        </w:rPr>
      </w:pPr>
      <w:r w:rsidRPr="00C94190">
        <w:t>Mentre per le immagini cambiare il percorso</w:t>
      </w:r>
      <w:r>
        <w:t xml:space="preserve"> di</w:t>
      </w:r>
      <w:r>
        <w:rPr>
          <w:rFonts w:ascii="Consolas" w:hAnsi="Consolas"/>
        </w:rPr>
        <w:t xml:space="preserve"> src </w:t>
      </w:r>
      <w:r w:rsidRPr="00C94190">
        <w:t>con</w:t>
      </w:r>
      <w:r>
        <w:rPr>
          <w:rFonts w:ascii="Consolas" w:hAnsi="Consolas"/>
        </w:rPr>
        <w:t xml:space="preserve"> ".\images\invalid.png"</w:t>
      </w:r>
      <w:r w:rsidRPr="006B0AA7">
        <w:t xml:space="preserve"> (file </w:t>
      </w:r>
      <w:r>
        <w:t>già presente</w:t>
      </w:r>
      <w:r w:rsidRPr="006B0AA7">
        <w:t>)</w:t>
      </w:r>
      <w:r>
        <w:t>.</w:t>
      </w:r>
    </w:p>
    <w:p w:rsidR="006527BE" w:rsidRDefault="006527BE" w:rsidP="006527BE">
      <w:r w:rsidRPr="0087538F">
        <w:t xml:space="preserve">Il </w:t>
      </w:r>
      <w:r>
        <w:t>programma deve essere eseguito ogni notte dopo l'esecuzione dei backup giornalieri e, per prevenire gli errori, il programma viene eseguito ogni volta che un utente inserisce un collegamento. Per questo motivo il tempo di esecuzione deve essere inferiore ai 3 secondi.</w:t>
      </w:r>
    </w:p>
    <w:p w:rsidR="006527BE" w:rsidRDefault="006527BE" w:rsidP="006527BE">
      <w:r>
        <w:t xml:space="preserve">Per velocizzare la scansione ad ogni inserimento di un collegamento, questo ottiene un id (salvato anche come </w:t>
      </w:r>
      <w:r w:rsidRPr="006B0AA7">
        <w:rPr>
          <w:rFonts w:ascii="Consolas" w:hAnsi="Consolas"/>
        </w:rPr>
        <w:t>&lt;a id=[idgenerato]</w:t>
      </w:r>
      <w:r>
        <w:t xml:space="preserve"> ) che viene salvato in una tabella dei collegamenti (l'utente non ha comunque la possibilità di specificare degli id personali).</w:t>
      </w:r>
    </w:p>
    <w:p w:rsidR="006527BE" w:rsidRDefault="006527BE" w:rsidP="006527BE">
      <w:r>
        <w:lastRenderedPageBreak/>
        <w:t>L'ID del link è un GUID generato dal db.</w:t>
      </w:r>
    </w:p>
    <w:p w:rsidR="006527BE" w:rsidRPr="006B0AA7" w:rsidRDefault="006527BE" w:rsidP="006527BE">
      <w:r>
        <w:t xml:space="preserve">La struttura della tabella è la seguente: </w:t>
      </w:r>
      <w:r w:rsidRPr="006B0AA7">
        <w:rPr>
          <w:rFonts w:ascii="Consolas" w:hAnsi="Consolas"/>
        </w:rPr>
        <w:t>id_link, url, id_post (fk), utente (fk)</w:t>
      </w:r>
    </w:p>
    <w:p w:rsidR="006527BE" w:rsidRDefault="006527BE" w:rsidP="006527BE">
      <w:r>
        <w:t xml:space="preserve">Tutte le correzioni sono da salvare in una tabella dedicata, con i campi: </w:t>
      </w:r>
      <w:r w:rsidRPr="006B0AA7">
        <w:rPr>
          <w:rFonts w:ascii="Consolas" w:hAnsi="Consolas"/>
        </w:rPr>
        <w:t>id_correzione, id_link (fk),  url_precedente, url_nuovo, data_di_modifica, azione</w:t>
      </w:r>
      <w:r>
        <w:t>.</w:t>
      </w:r>
    </w:p>
    <w:p w:rsidR="006527BE" w:rsidRDefault="006527BE" w:rsidP="006527BE">
      <w:r w:rsidRPr="0060597C">
        <w:rPr>
          <w:sz w:val="20"/>
          <w:szCs w:val="22"/>
        </w:rPr>
        <w:t>Il campo azione definisce quale genere di correzione è stata fatta (correzione/ripristino)</w:t>
      </w:r>
      <w:r>
        <w:t>, infatti il programma oltre a verificare link non validi verifica anche se questi ultimi sono tornati ad essere validi (es: sito target torna online).</w:t>
      </w:r>
    </w:p>
    <w:p w:rsidR="006527BE" w:rsidRPr="0087538F" w:rsidRDefault="006527BE" w:rsidP="006527BE">
      <w:r>
        <w:t>Preparare anche una pagina di rapporto nel sito, dedicata all'amministratore, per visualizzare tutte le correzioni, con funzioni di ricerca per data, utente, url e azione. Il rapporto deve essere in forma tabellare ed esportabile come csv.</w:t>
      </w:r>
    </w:p>
    <w:p w:rsidR="00D75986" w:rsidRDefault="00534B6C" w:rsidP="00534B6C">
      <w:pPr>
        <w:pStyle w:val="Titolo1"/>
      </w:pPr>
      <w:r>
        <w:t>Compito</w:t>
      </w:r>
    </w:p>
    <w:p w:rsidR="00534B6C" w:rsidRDefault="006527BE" w:rsidP="00CF149E">
      <w:r>
        <w:t>Elaborare una tabella dei requisiti secondo lo schema visto durante il corso, con almeno i seguenti campi: ID, Nome, Descrizione, Priorità.</w:t>
      </w:r>
    </w:p>
    <w:p w:rsidR="003E2EB5" w:rsidRDefault="006527BE" w:rsidP="00CF149E">
      <w:r>
        <w:t>Disegnare a scelta un diagramma d'uso (use case) o di flusso.</w:t>
      </w:r>
    </w:p>
    <w:p w:rsidR="00EB4701" w:rsidRDefault="00EB4701" w:rsidP="00CF149E">
      <w:r>
        <w:t>Identificare i possibili problemi che possono crearsi con questa soluzione.</w:t>
      </w:r>
    </w:p>
    <w:p w:rsidR="005E7DA3" w:rsidRDefault="005E7DA3" w:rsidP="00CF149E"/>
    <w:tbl>
      <w:tblPr>
        <w:tblStyle w:val="Grigliatabella"/>
        <w:tblW w:w="10012" w:type="dxa"/>
        <w:tblLook w:val="04A0" w:firstRow="1" w:lastRow="0" w:firstColumn="1" w:lastColumn="0" w:noHBand="0" w:noVBand="1"/>
      </w:tblPr>
      <w:tblGrid>
        <w:gridCol w:w="2328"/>
        <w:gridCol w:w="2394"/>
        <w:gridCol w:w="2912"/>
        <w:gridCol w:w="2378"/>
      </w:tblGrid>
      <w:tr w:rsidR="005E7DA3" w:rsidTr="00EE6132">
        <w:trPr>
          <w:trHeight w:val="566"/>
        </w:trPr>
        <w:tc>
          <w:tcPr>
            <w:tcW w:w="2328" w:type="dxa"/>
          </w:tcPr>
          <w:p w:rsidR="005E7DA3" w:rsidRPr="005E7DA3" w:rsidRDefault="005E7DA3" w:rsidP="005E7DA3">
            <w:pPr>
              <w:jc w:val="center"/>
              <w:rPr>
                <w:b/>
                <w:bCs/>
                <w:sz w:val="28"/>
                <w:szCs w:val="32"/>
              </w:rPr>
            </w:pPr>
            <w:r w:rsidRPr="005E7DA3">
              <w:rPr>
                <w:b/>
                <w:bCs/>
                <w:sz w:val="28"/>
                <w:szCs w:val="32"/>
              </w:rPr>
              <w:t>Id</w:t>
            </w:r>
          </w:p>
        </w:tc>
        <w:tc>
          <w:tcPr>
            <w:tcW w:w="2394" w:type="dxa"/>
          </w:tcPr>
          <w:p w:rsidR="005E7DA3" w:rsidRPr="005E7DA3" w:rsidRDefault="005E7DA3" w:rsidP="005E7DA3">
            <w:pPr>
              <w:jc w:val="center"/>
              <w:rPr>
                <w:b/>
                <w:bCs/>
                <w:sz w:val="28"/>
                <w:szCs w:val="32"/>
              </w:rPr>
            </w:pPr>
            <w:r w:rsidRPr="005E7DA3">
              <w:rPr>
                <w:b/>
                <w:bCs/>
                <w:sz w:val="28"/>
                <w:szCs w:val="32"/>
              </w:rPr>
              <w:t>Nome</w:t>
            </w:r>
          </w:p>
        </w:tc>
        <w:tc>
          <w:tcPr>
            <w:tcW w:w="2912" w:type="dxa"/>
          </w:tcPr>
          <w:p w:rsidR="005E7DA3" w:rsidRPr="005E7DA3" w:rsidRDefault="005E7DA3" w:rsidP="005E7DA3">
            <w:pPr>
              <w:jc w:val="center"/>
              <w:rPr>
                <w:b/>
                <w:bCs/>
                <w:sz w:val="28"/>
                <w:szCs w:val="32"/>
              </w:rPr>
            </w:pPr>
            <w:r w:rsidRPr="005E7DA3">
              <w:rPr>
                <w:b/>
                <w:bCs/>
                <w:sz w:val="28"/>
                <w:szCs w:val="32"/>
              </w:rPr>
              <w:t>Descrizione</w:t>
            </w:r>
          </w:p>
        </w:tc>
        <w:tc>
          <w:tcPr>
            <w:tcW w:w="2378" w:type="dxa"/>
          </w:tcPr>
          <w:p w:rsidR="005E7DA3" w:rsidRPr="005E7DA3" w:rsidRDefault="005E7DA3" w:rsidP="005E7DA3">
            <w:pPr>
              <w:jc w:val="center"/>
              <w:rPr>
                <w:b/>
                <w:bCs/>
                <w:sz w:val="28"/>
                <w:szCs w:val="32"/>
              </w:rPr>
            </w:pPr>
            <w:r w:rsidRPr="005E7DA3">
              <w:rPr>
                <w:b/>
                <w:bCs/>
                <w:sz w:val="28"/>
                <w:szCs w:val="32"/>
              </w:rPr>
              <w:t>Priorità</w:t>
            </w:r>
          </w:p>
        </w:tc>
      </w:tr>
      <w:tr w:rsidR="005E7DA3" w:rsidTr="00EE6132">
        <w:trPr>
          <w:trHeight w:val="1270"/>
        </w:trPr>
        <w:tc>
          <w:tcPr>
            <w:tcW w:w="2328" w:type="dxa"/>
          </w:tcPr>
          <w:p w:rsidR="005E7DA3" w:rsidRDefault="005E7DA3" w:rsidP="005E7DA3">
            <w:pPr>
              <w:jc w:val="center"/>
            </w:pPr>
            <w:r>
              <w:t>Req-01</w:t>
            </w:r>
          </w:p>
        </w:tc>
        <w:tc>
          <w:tcPr>
            <w:tcW w:w="2394" w:type="dxa"/>
          </w:tcPr>
          <w:p w:rsidR="005E7DA3" w:rsidRDefault="005D5C9C" w:rsidP="005E7DA3">
            <w:pPr>
              <w:jc w:val="center"/>
            </w:pPr>
            <w:r>
              <w:t>Controllo link</w:t>
            </w:r>
          </w:p>
        </w:tc>
        <w:tc>
          <w:tcPr>
            <w:tcW w:w="2912" w:type="dxa"/>
          </w:tcPr>
          <w:p w:rsidR="005E7DA3" w:rsidRDefault="007C485E" w:rsidP="005E7DA3">
            <w:pPr>
              <w:jc w:val="center"/>
            </w:pPr>
            <w:r>
              <w:t>Il software deve controllare il funzionamento dei link nei commenti</w:t>
            </w:r>
            <w:r w:rsidR="00B34CF2">
              <w:t>.</w:t>
            </w:r>
          </w:p>
        </w:tc>
        <w:tc>
          <w:tcPr>
            <w:tcW w:w="2378" w:type="dxa"/>
          </w:tcPr>
          <w:p w:rsidR="005E7DA3" w:rsidRDefault="007C485E" w:rsidP="005E7DA3">
            <w:pPr>
              <w:jc w:val="center"/>
            </w:pPr>
            <w:r>
              <w:t>1</w:t>
            </w:r>
          </w:p>
        </w:tc>
      </w:tr>
      <w:tr w:rsidR="005E7DA3" w:rsidTr="00EE6132">
        <w:trPr>
          <w:trHeight w:val="1530"/>
        </w:trPr>
        <w:tc>
          <w:tcPr>
            <w:tcW w:w="2328" w:type="dxa"/>
          </w:tcPr>
          <w:p w:rsidR="005E7DA3" w:rsidRDefault="005E7DA3" w:rsidP="005E7DA3">
            <w:pPr>
              <w:jc w:val="center"/>
            </w:pPr>
            <w:r>
              <w:t>Req-02</w:t>
            </w:r>
          </w:p>
        </w:tc>
        <w:tc>
          <w:tcPr>
            <w:tcW w:w="2394" w:type="dxa"/>
          </w:tcPr>
          <w:p w:rsidR="005E7DA3" w:rsidRDefault="007C485E" w:rsidP="005E7DA3">
            <w:pPr>
              <w:jc w:val="center"/>
            </w:pPr>
            <w:r>
              <w:t>Modifica link non funzionanti</w:t>
            </w:r>
          </w:p>
        </w:tc>
        <w:tc>
          <w:tcPr>
            <w:tcW w:w="2912" w:type="dxa"/>
          </w:tcPr>
          <w:p w:rsidR="005E7DA3" w:rsidRDefault="00B34CF2" w:rsidP="005E7DA3">
            <w:pPr>
              <w:jc w:val="center"/>
            </w:pPr>
            <w:r>
              <w:t xml:space="preserve">Il software deve </w:t>
            </w:r>
            <w:r w:rsidR="007C485E">
              <w:t>modificare i link se non funzionano inserendo prima del link la stringa ‘invalid’</w:t>
            </w:r>
            <w:r>
              <w:t>.</w:t>
            </w:r>
          </w:p>
        </w:tc>
        <w:tc>
          <w:tcPr>
            <w:tcW w:w="2378" w:type="dxa"/>
          </w:tcPr>
          <w:p w:rsidR="005E7DA3" w:rsidRDefault="007C485E" w:rsidP="005E7DA3">
            <w:pPr>
              <w:jc w:val="center"/>
            </w:pPr>
            <w:r>
              <w:t>1</w:t>
            </w:r>
          </w:p>
        </w:tc>
      </w:tr>
      <w:tr w:rsidR="005E7DA3" w:rsidTr="00EE6132">
        <w:trPr>
          <w:trHeight w:val="749"/>
        </w:trPr>
        <w:tc>
          <w:tcPr>
            <w:tcW w:w="2328" w:type="dxa"/>
          </w:tcPr>
          <w:p w:rsidR="005E7DA3" w:rsidRDefault="005E7DA3" w:rsidP="005E7DA3">
            <w:pPr>
              <w:jc w:val="center"/>
            </w:pPr>
            <w:r>
              <w:t>Req-03</w:t>
            </w:r>
          </w:p>
        </w:tc>
        <w:tc>
          <w:tcPr>
            <w:tcW w:w="2394" w:type="dxa"/>
          </w:tcPr>
          <w:p w:rsidR="005E7DA3" w:rsidRDefault="00B34CF2" w:rsidP="005E7DA3">
            <w:pPr>
              <w:jc w:val="center"/>
            </w:pPr>
            <w:r>
              <w:t>Modifica sorgente immagini</w:t>
            </w:r>
          </w:p>
        </w:tc>
        <w:tc>
          <w:tcPr>
            <w:tcW w:w="2912" w:type="dxa"/>
          </w:tcPr>
          <w:p w:rsidR="005E7DA3" w:rsidRDefault="00B34CF2" w:rsidP="005E7DA3">
            <w:pPr>
              <w:jc w:val="center"/>
            </w:pPr>
            <w:r>
              <w:t xml:space="preserve">Il software deve modificare la sorgente delle immagini in </w:t>
            </w:r>
            <w:r>
              <w:rPr>
                <w:rFonts w:ascii="Consolas" w:hAnsi="Consolas"/>
              </w:rPr>
              <w:t>".\images\invalid.png" se l’immagine non è valida.</w:t>
            </w:r>
          </w:p>
        </w:tc>
        <w:tc>
          <w:tcPr>
            <w:tcW w:w="2378" w:type="dxa"/>
          </w:tcPr>
          <w:p w:rsidR="005E7DA3" w:rsidRDefault="00B34CF2" w:rsidP="005E7DA3">
            <w:pPr>
              <w:jc w:val="center"/>
            </w:pPr>
            <w:r>
              <w:t>1</w:t>
            </w:r>
          </w:p>
        </w:tc>
      </w:tr>
      <w:tr w:rsidR="00B34CF2" w:rsidTr="00EE6132">
        <w:trPr>
          <w:trHeight w:val="749"/>
        </w:trPr>
        <w:tc>
          <w:tcPr>
            <w:tcW w:w="2328" w:type="dxa"/>
          </w:tcPr>
          <w:p w:rsidR="00B34CF2" w:rsidRDefault="00BD25AA" w:rsidP="005E7DA3">
            <w:pPr>
              <w:jc w:val="center"/>
            </w:pPr>
            <w:r>
              <w:t>Req-04</w:t>
            </w:r>
          </w:p>
        </w:tc>
        <w:tc>
          <w:tcPr>
            <w:tcW w:w="2394" w:type="dxa"/>
          </w:tcPr>
          <w:p w:rsidR="00B34CF2" w:rsidRDefault="00911612" w:rsidP="005E7DA3">
            <w:pPr>
              <w:jc w:val="center"/>
            </w:pPr>
            <w:r>
              <w:t>Esecuzione giornaliera software</w:t>
            </w:r>
          </w:p>
        </w:tc>
        <w:tc>
          <w:tcPr>
            <w:tcW w:w="2912" w:type="dxa"/>
          </w:tcPr>
          <w:p w:rsidR="00B34CF2" w:rsidRDefault="00911612" w:rsidP="005E7DA3">
            <w:pPr>
              <w:jc w:val="center"/>
            </w:pPr>
            <w:r>
              <w:t>Il software deve essere eseguito ogni giorno a mezza notte.</w:t>
            </w:r>
          </w:p>
        </w:tc>
        <w:tc>
          <w:tcPr>
            <w:tcW w:w="2378" w:type="dxa"/>
          </w:tcPr>
          <w:p w:rsidR="00B34CF2" w:rsidRDefault="00911612" w:rsidP="005E7DA3">
            <w:pPr>
              <w:jc w:val="center"/>
            </w:pPr>
            <w:r>
              <w:t>1</w:t>
            </w:r>
          </w:p>
        </w:tc>
      </w:tr>
      <w:tr w:rsidR="00B34CF2" w:rsidTr="00EE6132">
        <w:trPr>
          <w:trHeight w:val="749"/>
        </w:trPr>
        <w:tc>
          <w:tcPr>
            <w:tcW w:w="2328" w:type="dxa"/>
          </w:tcPr>
          <w:p w:rsidR="00B34CF2" w:rsidRDefault="00BD25AA" w:rsidP="005E7DA3">
            <w:pPr>
              <w:jc w:val="center"/>
            </w:pPr>
            <w:r>
              <w:lastRenderedPageBreak/>
              <w:t>Req-05</w:t>
            </w:r>
          </w:p>
        </w:tc>
        <w:tc>
          <w:tcPr>
            <w:tcW w:w="2394" w:type="dxa"/>
          </w:tcPr>
          <w:p w:rsidR="00B34CF2" w:rsidRDefault="00911612" w:rsidP="005E7DA3">
            <w:pPr>
              <w:jc w:val="center"/>
            </w:pPr>
            <w:r>
              <w:t>Esecuzione ad ogni aggiunta</w:t>
            </w:r>
          </w:p>
        </w:tc>
        <w:tc>
          <w:tcPr>
            <w:tcW w:w="2912" w:type="dxa"/>
          </w:tcPr>
          <w:p w:rsidR="00B34CF2" w:rsidRDefault="00911612" w:rsidP="005E7DA3">
            <w:pPr>
              <w:jc w:val="center"/>
            </w:pPr>
            <w:r>
              <w:t>Il software deve essere eseguito ogni volta che viene aggiunto un commento.</w:t>
            </w:r>
          </w:p>
        </w:tc>
        <w:tc>
          <w:tcPr>
            <w:tcW w:w="2378" w:type="dxa"/>
          </w:tcPr>
          <w:p w:rsidR="00B34CF2" w:rsidRDefault="00911612" w:rsidP="005E7DA3">
            <w:pPr>
              <w:jc w:val="center"/>
            </w:pPr>
            <w:r>
              <w:t>1</w:t>
            </w:r>
          </w:p>
        </w:tc>
      </w:tr>
      <w:tr w:rsidR="00B34CF2" w:rsidTr="00EE6132">
        <w:trPr>
          <w:trHeight w:val="749"/>
        </w:trPr>
        <w:tc>
          <w:tcPr>
            <w:tcW w:w="2328" w:type="dxa"/>
          </w:tcPr>
          <w:p w:rsidR="00B34CF2" w:rsidRDefault="00BD25AA" w:rsidP="005E7DA3">
            <w:pPr>
              <w:jc w:val="center"/>
            </w:pPr>
            <w:r>
              <w:t>Req-06</w:t>
            </w:r>
          </w:p>
        </w:tc>
        <w:tc>
          <w:tcPr>
            <w:tcW w:w="2394" w:type="dxa"/>
          </w:tcPr>
          <w:p w:rsidR="00B34CF2" w:rsidRDefault="00EB1502" w:rsidP="005E7DA3">
            <w:pPr>
              <w:jc w:val="center"/>
            </w:pPr>
            <w:r>
              <w:t>Tempo esecuzione</w:t>
            </w:r>
          </w:p>
        </w:tc>
        <w:tc>
          <w:tcPr>
            <w:tcW w:w="2912" w:type="dxa"/>
          </w:tcPr>
          <w:p w:rsidR="00B34CF2" w:rsidRDefault="00EB1502" w:rsidP="005E7DA3">
            <w:pPr>
              <w:jc w:val="center"/>
            </w:pPr>
            <w:r>
              <w:t>L’esecuzione del software deve durare 3 secondi.</w:t>
            </w:r>
          </w:p>
        </w:tc>
        <w:tc>
          <w:tcPr>
            <w:tcW w:w="2378" w:type="dxa"/>
          </w:tcPr>
          <w:p w:rsidR="00B34CF2" w:rsidRDefault="0008156D" w:rsidP="005E7DA3">
            <w:pPr>
              <w:jc w:val="center"/>
            </w:pPr>
            <w:r>
              <w:t>1</w:t>
            </w:r>
          </w:p>
        </w:tc>
      </w:tr>
      <w:tr w:rsidR="00B34CF2" w:rsidTr="00EE6132">
        <w:trPr>
          <w:trHeight w:val="749"/>
        </w:trPr>
        <w:tc>
          <w:tcPr>
            <w:tcW w:w="2328" w:type="dxa"/>
          </w:tcPr>
          <w:p w:rsidR="00B34CF2" w:rsidRDefault="00BD25AA" w:rsidP="005E7DA3">
            <w:pPr>
              <w:jc w:val="center"/>
            </w:pPr>
            <w:r>
              <w:t>Req-07</w:t>
            </w:r>
          </w:p>
        </w:tc>
        <w:tc>
          <w:tcPr>
            <w:tcW w:w="2394" w:type="dxa"/>
          </w:tcPr>
          <w:p w:rsidR="00B34CF2" w:rsidRDefault="0073058E" w:rsidP="005E7DA3">
            <w:pPr>
              <w:jc w:val="center"/>
            </w:pPr>
            <w:r>
              <w:t>Id link</w:t>
            </w:r>
          </w:p>
        </w:tc>
        <w:tc>
          <w:tcPr>
            <w:tcW w:w="2912" w:type="dxa"/>
          </w:tcPr>
          <w:p w:rsidR="00B34CF2" w:rsidRDefault="0073058E" w:rsidP="005E7DA3">
            <w:pPr>
              <w:jc w:val="center"/>
            </w:pPr>
            <w:r>
              <w:t>Ogni link deve avere un</w:t>
            </w:r>
            <w:r w:rsidR="004D4CA7">
              <w:t xml:space="preserve"> ID di tipo GUID </w:t>
            </w:r>
            <w:r>
              <w:t>per identificarlo</w:t>
            </w:r>
            <w:r w:rsidR="00A756F3">
              <w:t xml:space="preserve"> nella tabella</w:t>
            </w:r>
            <w:r>
              <w:t>.</w:t>
            </w:r>
          </w:p>
        </w:tc>
        <w:tc>
          <w:tcPr>
            <w:tcW w:w="2378" w:type="dxa"/>
          </w:tcPr>
          <w:p w:rsidR="00B34CF2" w:rsidRDefault="001119CE" w:rsidP="005E7DA3">
            <w:pPr>
              <w:jc w:val="center"/>
            </w:pPr>
            <w:r>
              <w:t>1</w:t>
            </w:r>
          </w:p>
        </w:tc>
      </w:tr>
      <w:tr w:rsidR="00A756F3" w:rsidTr="00EE6132">
        <w:trPr>
          <w:trHeight w:val="749"/>
        </w:trPr>
        <w:tc>
          <w:tcPr>
            <w:tcW w:w="2328" w:type="dxa"/>
          </w:tcPr>
          <w:p w:rsidR="00A756F3" w:rsidRDefault="00A756F3" w:rsidP="005E7DA3">
            <w:pPr>
              <w:jc w:val="center"/>
            </w:pPr>
            <w:r>
              <w:t>Req-08</w:t>
            </w:r>
          </w:p>
        </w:tc>
        <w:tc>
          <w:tcPr>
            <w:tcW w:w="2394" w:type="dxa"/>
          </w:tcPr>
          <w:p w:rsidR="00A756F3" w:rsidRDefault="001119CE" w:rsidP="005E7DA3">
            <w:pPr>
              <w:jc w:val="center"/>
            </w:pPr>
            <w:r>
              <w:t>Database</w:t>
            </w:r>
          </w:p>
        </w:tc>
        <w:tc>
          <w:tcPr>
            <w:tcW w:w="2912" w:type="dxa"/>
          </w:tcPr>
          <w:p w:rsidR="00A756F3" w:rsidRDefault="001119CE" w:rsidP="005E7DA3">
            <w:pPr>
              <w:jc w:val="center"/>
            </w:pPr>
            <w:r>
              <w:t>Deve essere presente un DB con la tabella con i link.</w:t>
            </w:r>
          </w:p>
        </w:tc>
        <w:tc>
          <w:tcPr>
            <w:tcW w:w="2378" w:type="dxa"/>
          </w:tcPr>
          <w:p w:rsidR="00A756F3" w:rsidRDefault="00B6223C" w:rsidP="005E7DA3">
            <w:pPr>
              <w:jc w:val="center"/>
            </w:pPr>
            <w:r>
              <w:t>1</w:t>
            </w:r>
          </w:p>
        </w:tc>
      </w:tr>
      <w:tr w:rsidR="00A756F3" w:rsidTr="00EE6132">
        <w:trPr>
          <w:trHeight w:val="749"/>
        </w:trPr>
        <w:tc>
          <w:tcPr>
            <w:tcW w:w="2328" w:type="dxa"/>
          </w:tcPr>
          <w:p w:rsidR="00A756F3" w:rsidRDefault="00A756F3" w:rsidP="005E7DA3">
            <w:pPr>
              <w:jc w:val="center"/>
            </w:pPr>
            <w:r>
              <w:t>Req-09</w:t>
            </w:r>
          </w:p>
        </w:tc>
        <w:tc>
          <w:tcPr>
            <w:tcW w:w="2394" w:type="dxa"/>
          </w:tcPr>
          <w:p w:rsidR="00A756F3" w:rsidRDefault="00A67E2B" w:rsidP="005E7DA3">
            <w:pPr>
              <w:jc w:val="center"/>
            </w:pPr>
            <w:r>
              <w:t>Struttura tabella link</w:t>
            </w:r>
          </w:p>
        </w:tc>
        <w:tc>
          <w:tcPr>
            <w:tcW w:w="2912" w:type="dxa"/>
          </w:tcPr>
          <w:p w:rsidR="00A67E2B" w:rsidRPr="006B0AA7" w:rsidRDefault="00A67E2B" w:rsidP="00A67E2B">
            <w:r>
              <w:t xml:space="preserve">La struttura della tabella è la seguente: </w:t>
            </w:r>
            <w:r w:rsidRPr="006B0AA7">
              <w:rPr>
                <w:rFonts w:ascii="Consolas" w:hAnsi="Consolas"/>
              </w:rPr>
              <w:t>id_link, url, id_post (fk), utente (fk)</w:t>
            </w:r>
            <w:r>
              <w:rPr>
                <w:rFonts w:ascii="Consolas" w:hAnsi="Consolas"/>
              </w:rPr>
              <w:t>.</w:t>
            </w:r>
          </w:p>
          <w:p w:rsidR="00A756F3" w:rsidRDefault="00A756F3" w:rsidP="005E7DA3">
            <w:pPr>
              <w:jc w:val="center"/>
            </w:pPr>
          </w:p>
        </w:tc>
        <w:tc>
          <w:tcPr>
            <w:tcW w:w="2378" w:type="dxa"/>
          </w:tcPr>
          <w:p w:rsidR="00A756F3" w:rsidRDefault="00A67E2B" w:rsidP="005E7DA3">
            <w:pPr>
              <w:jc w:val="center"/>
            </w:pPr>
            <w:r>
              <w:t>1</w:t>
            </w:r>
          </w:p>
        </w:tc>
      </w:tr>
      <w:tr w:rsidR="00A756F3" w:rsidTr="00EE6132">
        <w:trPr>
          <w:trHeight w:val="749"/>
        </w:trPr>
        <w:tc>
          <w:tcPr>
            <w:tcW w:w="2328" w:type="dxa"/>
          </w:tcPr>
          <w:p w:rsidR="00A756F3" w:rsidRDefault="00A756F3" w:rsidP="005E7DA3">
            <w:pPr>
              <w:jc w:val="center"/>
            </w:pPr>
            <w:r>
              <w:t>Req-10</w:t>
            </w:r>
          </w:p>
        </w:tc>
        <w:tc>
          <w:tcPr>
            <w:tcW w:w="2394" w:type="dxa"/>
          </w:tcPr>
          <w:p w:rsidR="00A756F3" w:rsidRDefault="00A67E2B" w:rsidP="005E7DA3">
            <w:pPr>
              <w:jc w:val="center"/>
            </w:pPr>
            <w:r>
              <w:t>Tabella Correzioni</w:t>
            </w:r>
          </w:p>
        </w:tc>
        <w:tc>
          <w:tcPr>
            <w:tcW w:w="2912" w:type="dxa"/>
          </w:tcPr>
          <w:p w:rsidR="00A756F3" w:rsidRDefault="002B3703" w:rsidP="005E7DA3">
            <w:pPr>
              <w:jc w:val="center"/>
            </w:pPr>
            <w:r>
              <w:t xml:space="preserve">Le correzioni sono da salvare in una tabella dedicata, con i campi: </w:t>
            </w:r>
            <w:r w:rsidRPr="006B0AA7">
              <w:rPr>
                <w:rFonts w:ascii="Consolas" w:hAnsi="Consolas"/>
              </w:rPr>
              <w:t>id_correzione, id_link (fk),  url_precedente, url_nuovo, data_di_modifica, azione</w:t>
            </w:r>
            <w:r>
              <w:t>.</w:t>
            </w:r>
          </w:p>
        </w:tc>
        <w:tc>
          <w:tcPr>
            <w:tcW w:w="2378" w:type="dxa"/>
          </w:tcPr>
          <w:p w:rsidR="00A756F3" w:rsidRDefault="00950C7D" w:rsidP="005E7DA3">
            <w:pPr>
              <w:jc w:val="center"/>
            </w:pPr>
            <w:r>
              <w:t>1</w:t>
            </w:r>
          </w:p>
        </w:tc>
      </w:tr>
      <w:tr w:rsidR="00A756F3" w:rsidTr="00EE6132">
        <w:trPr>
          <w:trHeight w:val="749"/>
        </w:trPr>
        <w:tc>
          <w:tcPr>
            <w:tcW w:w="2328" w:type="dxa"/>
          </w:tcPr>
          <w:p w:rsidR="00A756F3" w:rsidRDefault="00A756F3" w:rsidP="005E7DA3">
            <w:pPr>
              <w:jc w:val="center"/>
            </w:pPr>
            <w:r>
              <w:t>Req-11</w:t>
            </w:r>
          </w:p>
        </w:tc>
        <w:tc>
          <w:tcPr>
            <w:tcW w:w="2394" w:type="dxa"/>
          </w:tcPr>
          <w:p w:rsidR="00A756F3" w:rsidRDefault="00950C7D" w:rsidP="005E7DA3">
            <w:pPr>
              <w:jc w:val="center"/>
            </w:pPr>
            <w:r>
              <w:t>Campo Azione tabella correzioni</w:t>
            </w:r>
          </w:p>
        </w:tc>
        <w:tc>
          <w:tcPr>
            <w:tcW w:w="2912" w:type="dxa"/>
          </w:tcPr>
          <w:p w:rsidR="00A756F3" w:rsidRDefault="0060597C" w:rsidP="005E7DA3">
            <w:pPr>
              <w:jc w:val="center"/>
            </w:pPr>
            <w:r>
              <w:t>Il campo azione definisce quale genere di correzione è stata fatta (correzione/ripristino)</w:t>
            </w:r>
          </w:p>
        </w:tc>
        <w:tc>
          <w:tcPr>
            <w:tcW w:w="2378" w:type="dxa"/>
          </w:tcPr>
          <w:p w:rsidR="00A756F3" w:rsidRDefault="0060597C" w:rsidP="005E7DA3">
            <w:pPr>
              <w:jc w:val="center"/>
            </w:pPr>
            <w:r>
              <w:t>1</w:t>
            </w:r>
          </w:p>
        </w:tc>
      </w:tr>
      <w:tr w:rsidR="00A756F3" w:rsidTr="00EE6132">
        <w:trPr>
          <w:trHeight w:val="749"/>
        </w:trPr>
        <w:tc>
          <w:tcPr>
            <w:tcW w:w="2328" w:type="dxa"/>
          </w:tcPr>
          <w:p w:rsidR="00A756F3" w:rsidRDefault="00A756F3" w:rsidP="005E7DA3">
            <w:pPr>
              <w:jc w:val="center"/>
            </w:pPr>
            <w:r>
              <w:t>Req-12</w:t>
            </w:r>
          </w:p>
        </w:tc>
        <w:tc>
          <w:tcPr>
            <w:tcW w:w="2394" w:type="dxa"/>
          </w:tcPr>
          <w:p w:rsidR="00A756F3" w:rsidRDefault="007836F0" w:rsidP="007836F0">
            <w:pPr>
              <w:jc w:val="center"/>
            </w:pPr>
            <w:r>
              <w:t>File di rapporto</w:t>
            </w:r>
          </w:p>
        </w:tc>
        <w:tc>
          <w:tcPr>
            <w:tcW w:w="2912" w:type="dxa"/>
          </w:tcPr>
          <w:p w:rsidR="00A756F3" w:rsidRDefault="007836F0" w:rsidP="005E7DA3">
            <w:pPr>
              <w:jc w:val="center"/>
            </w:pPr>
            <w:r>
              <w:t>Ci deve essere un file di rapporto in formato CSV dedicata all'amministratore, per visualizzare tutte le correzioni, con funzioni di ricerca per data, utente, url e azione.</w:t>
            </w:r>
          </w:p>
        </w:tc>
        <w:tc>
          <w:tcPr>
            <w:tcW w:w="2378" w:type="dxa"/>
          </w:tcPr>
          <w:p w:rsidR="00A756F3" w:rsidRDefault="00EE6132" w:rsidP="005E7DA3">
            <w:pPr>
              <w:jc w:val="center"/>
            </w:pPr>
            <w:r>
              <w:t>1</w:t>
            </w:r>
          </w:p>
        </w:tc>
      </w:tr>
    </w:tbl>
    <w:p w:rsidR="005E7DA3" w:rsidRDefault="005E7DA3" w:rsidP="00CF149E"/>
    <w:p w:rsidR="006E4FC7" w:rsidRDefault="006E4FC7" w:rsidP="00CF149E"/>
    <w:p w:rsidR="006E4FC7" w:rsidRDefault="006E4FC7" w:rsidP="00CF149E">
      <w:r>
        <w:rPr>
          <w:noProof/>
        </w:rPr>
        <w:lastRenderedPageBreak/>
        <w:drawing>
          <wp:inline distT="0" distB="0" distL="0" distR="0">
            <wp:extent cx="6119495" cy="36671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6119495" cy="3667125"/>
                    </a:xfrm>
                    <a:prstGeom prst="rect">
                      <a:avLst/>
                    </a:prstGeom>
                  </pic:spPr>
                </pic:pic>
              </a:graphicData>
            </a:graphic>
          </wp:inline>
        </w:drawing>
      </w:r>
    </w:p>
    <w:p w:rsidR="000675DC" w:rsidRDefault="000675DC" w:rsidP="003A5B18">
      <w:pPr>
        <w:pStyle w:val="Titolo1"/>
        <w:rPr>
          <w:lang w:val="it-CH"/>
        </w:rPr>
      </w:pPr>
      <w:r>
        <w:rPr>
          <w:lang w:val="it-CH"/>
        </w:rPr>
        <w:t>Problemi</w:t>
      </w:r>
    </w:p>
    <w:p w:rsidR="000675DC" w:rsidRPr="000675DC" w:rsidRDefault="000675DC" w:rsidP="000675DC">
      <w:pPr>
        <w:rPr>
          <w:lang w:val="it-CH" w:eastAsia="en-US"/>
        </w:rPr>
      </w:pPr>
      <w:r>
        <w:rPr>
          <w:lang w:val="it-CH" w:eastAsia="en-US"/>
        </w:rPr>
        <w:t>In momenti con molta utenza attiva lo script potrebbe non reggere il carico e crashare</w:t>
      </w:r>
      <w:r w:rsidR="00EA61ED">
        <w:rPr>
          <w:lang w:val="it-CH" w:eastAsia="en-US"/>
        </w:rPr>
        <w:t>, inoltre non ci sono filtri per la ridondanza dei dati nel DB.</w:t>
      </w:r>
      <w:bookmarkStart w:id="0" w:name="_GoBack"/>
      <w:bookmarkEnd w:id="0"/>
    </w:p>
    <w:p w:rsidR="000A7C7D" w:rsidRDefault="00463C84" w:rsidP="003A5B18">
      <w:pPr>
        <w:pStyle w:val="Titolo1"/>
      </w:pPr>
      <w:r>
        <w:t>Criteri di valutazione</w:t>
      </w:r>
    </w:p>
    <w:p w:rsidR="00847A71" w:rsidRDefault="006527BE" w:rsidP="006527BE">
      <w:pPr>
        <w:pStyle w:val="Paragrafoelenco"/>
        <w:numPr>
          <w:ilvl w:val="0"/>
          <w:numId w:val="32"/>
        </w:numPr>
      </w:pPr>
      <w:r>
        <w:t>Identificazione di tutti i requisiti</w:t>
      </w:r>
    </w:p>
    <w:p w:rsidR="00847A71" w:rsidRDefault="006527BE" w:rsidP="006527BE">
      <w:pPr>
        <w:pStyle w:val="Paragrafoelenco"/>
        <w:numPr>
          <w:ilvl w:val="0"/>
          <w:numId w:val="32"/>
        </w:numPr>
      </w:pPr>
      <w:r>
        <w:t>Leggibilità e rispetto dei criteri per i requisiti</w:t>
      </w:r>
    </w:p>
    <w:p w:rsidR="00847A71" w:rsidRDefault="006527BE" w:rsidP="006527BE">
      <w:pPr>
        <w:pStyle w:val="Paragrafoelenco"/>
        <w:numPr>
          <w:ilvl w:val="0"/>
          <w:numId w:val="32"/>
        </w:numPr>
      </w:pPr>
      <w:r>
        <w:t>Completezza del diagramma</w:t>
      </w:r>
    </w:p>
    <w:p w:rsidR="00847A71" w:rsidRDefault="006527BE" w:rsidP="006527BE">
      <w:pPr>
        <w:pStyle w:val="Paragrafoelenco"/>
        <w:numPr>
          <w:ilvl w:val="0"/>
          <w:numId w:val="32"/>
        </w:numPr>
      </w:pPr>
      <w:r>
        <w:t>Leggibilità del diagramma</w:t>
      </w:r>
    </w:p>
    <w:p w:rsidR="00EB4701" w:rsidRDefault="00EB4701" w:rsidP="006527BE">
      <w:pPr>
        <w:pStyle w:val="Paragrafoelenco"/>
        <w:numPr>
          <w:ilvl w:val="0"/>
          <w:numId w:val="32"/>
        </w:numPr>
      </w:pPr>
      <w:r>
        <w:t>Identificazione di almeno un problema</w:t>
      </w:r>
    </w:p>
    <w:sectPr w:rsidR="00EB4701">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2684" w:rsidRDefault="00052684" w:rsidP="00840CE4">
      <w:r>
        <w:separator/>
      </w:r>
    </w:p>
  </w:endnote>
  <w:endnote w:type="continuationSeparator" w:id="0">
    <w:p w:rsidR="00052684" w:rsidRDefault="00052684" w:rsidP="00840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Mono">
    <w:charset w:val="00"/>
    <w:family w:val="modern"/>
    <w:pitch w:val="fixed"/>
    <w:sig w:usb0="E70026FF" w:usb1="D200F9FB" w:usb2="02000028" w:usb3="00000000" w:csb0="000001DF" w:csb1="00000000"/>
  </w:font>
  <w:font w:name="Liberation Sans">
    <w:altName w:val="Arial"/>
    <w:charset w:val="00"/>
    <w:family w:val="swiss"/>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A86" w:rsidRDefault="00571A8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A86" w:rsidRDefault="00571A86">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A86" w:rsidRDefault="00571A8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2684" w:rsidRDefault="00052684" w:rsidP="00840CE4">
      <w:r>
        <w:separator/>
      </w:r>
    </w:p>
  </w:footnote>
  <w:footnote w:type="continuationSeparator" w:id="0">
    <w:p w:rsidR="00052684" w:rsidRDefault="00052684" w:rsidP="00840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A86" w:rsidRDefault="00571A8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62E6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62E6B" w:rsidRPr="00E21CF2" w:rsidRDefault="00317F71" w:rsidP="004177FE">
          <w:pPr>
            <w:pStyle w:val="Intestazione"/>
            <w:jc w:val="center"/>
            <w:rPr>
              <w:rFonts w:cs="Arial"/>
              <w:b/>
              <w:bCs/>
              <w:sz w:val="36"/>
              <w:lang w:val="it-IT"/>
            </w:rPr>
          </w:pPr>
          <w:r w:rsidRPr="00E21CF2">
            <w:rPr>
              <w:rFonts w:cs="Arial"/>
              <w:noProof/>
              <w:sz w:val="28"/>
              <w:lang w:val="it-CH" w:eastAsia="it-CH"/>
            </w:rPr>
            <w:drawing>
              <wp:inline distT="0" distB="0" distL="0" distR="0">
                <wp:extent cx="604520" cy="604520"/>
                <wp:effectExtent l="0" t="0" r="0" b="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b/>
              <w:lang w:val="it-IT"/>
            </w:rPr>
          </w:pPr>
          <w:r w:rsidRPr="00E21CF2">
            <w:rPr>
              <w:rFonts w:cs="Arial"/>
              <w:b/>
              <w:lang w:val="it-IT"/>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lang w:val="it-IT"/>
            </w:rPr>
          </w:pPr>
          <w:r w:rsidRPr="00E21CF2">
            <w:rPr>
              <w:rFonts w:cs="Arial"/>
              <w:snapToGrid w:val="0"/>
              <w:lang w:val="it-IT"/>
            </w:rPr>
            <w:t xml:space="preserve">Pagina </w:t>
          </w:r>
          <w:r w:rsidRPr="00E21CF2">
            <w:rPr>
              <w:rFonts w:cs="Arial"/>
              <w:snapToGrid w:val="0"/>
              <w:lang w:val="it-IT"/>
            </w:rPr>
            <w:fldChar w:fldCharType="begin"/>
          </w:r>
          <w:r w:rsidRPr="00E21CF2">
            <w:rPr>
              <w:rFonts w:cs="Arial"/>
              <w:snapToGrid w:val="0"/>
              <w:lang w:val="it-IT"/>
            </w:rPr>
            <w:instrText xml:space="preserve"> PAGE </w:instrText>
          </w:r>
          <w:r w:rsidRPr="00E21CF2">
            <w:rPr>
              <w:rFonts w:cs="Arial"/>
              <w:snapToGrid w:val="0"/>
              <w:lang w:val="it-IT"/>
            </w:rPr>
            <w:fldChar w:fldCharType="separate"/>
          </w:r>
          <w:r w:rsidR="00EB4701">
            <w:rPr>
              <w:rFonts w:cs="Arial"/>
              <w:noProof/>
              <w:snapToGrid w:val="0"/>
              <w:lang w:val="it-IT"/>
            </w:rPr>
            <w:t>2</w:t>
          </w:r>
          <w:r w:rsidRPr="00E21CF2">
            <w:rPr>
              <w:rFonts w:cs="Arial"/>
              <w:snapToGrid w:val="0"/>
              <w:lang w:val="it-IT"/>
            </w:rPr>
            <w:fldChar w:fldCharType="end"/>
          </w:r>
          <w:r w:rsidRPr="00E21CF2">
            <w:rPr>
              <w:rFonts w:cs="Arial"/>
              <w:snapToGrid w:val="0"/>
              <w:lang w:val="it-IT"/>
            </w:rPr>
            <w:t xml:space="preserve"> di </w:t>
          </w:r>
          <w:r w:rsidRPr="00E21CF2">
            <w:rPr>
              <w:rFonts w:cs="Arial"/>
              <w:snapToGrid w:val="0"/>
              <w:lang w:val="it-IT"/>
            </w:rPr>
            <w:fldChar w:fldCharType="begin"/>
          </w:r>
          <w:r w:rsidRPr="00E21CF2">
            <w:rPr>
              <w:rFonts w:cs="Arial"/>
              <w:snapToGrid w:val="0"/>
              <w:lang w:val="it-IT"/>
            </w:rPr>
            <w:instrText xml:space="preserve"> NUMPAGES </w:instrText>
          </w:r>
          <w:r w:rsidRPr="00E21CF2">
            <w:rPr>
              <w:rFonts w:cs="Arial"/>
              <w:snapToGrid w:val="0"/>
              <w:lang w:val="it-IT"/>
            </w:rPr>
            <w:fldChar w:fldCharType="separate"/>
          </w:r>
          <w:r w:rsidR="00EB4701">
            <w:rPr>
              <w:rFonts w:cs="Arial"/>
              <w:noProof/>
              <w:snapToGrid w:val="0"/>
              <w:lang w:val="it-IT"/>
            </w:rPr>
            <w:t>2</w:t>
          </w:r>
          <w:r w:rsidRPr="00E21CF2">
            <w:rPr>
              <w:rFonts w:cs="Arial"/>
              <w:snapToGrid w:val="0"/>
              <w:lang w:val="it-IT"/>
            </w:rPr>
            <w:fldChar w:fldCharType="end"/>
          </w:r>
        </w:p>
      </w:tc>
    </w:tr>
    <w:tr w:rsidR="00E62E6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Default="00E62E6B" w:rsidP="004177F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b/>
              <w:lang w:val="it-IT"/>
            </w:rPr>
          </w:pPr>
          <w:r w:rsidRPr="00E21CF2">
            <w:rPr>
              <w:rFonts w:cs="Arial"/>
              <w:b/>
              <w:lang w:val="it-IT"/>
            </w:rPr>
            <w:t>Mod 306</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lang w:val="it-IT"/>
            </w:rPr>
          </w:pPr>
        </w:p>
      </w:tc>
    </w:tr>
  </w:tbl>
  <w:p w:rsidR="00E62E6B" w:rsidRDefault="00E62E6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A86" w:rsidRDefault="00571A8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0000003"/>
    <w:multiLevelType w:val="multilevel"/>
    <w:tmpl w:val="00000003"/>
    <w:name w:val="WW8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15:restartNumberingAfterBreak="0">
    <w:nsid w:val="00000005"/>
    <w:multiLevelType w:val="multilevel"/>
    <w:tmpl w:val="00000005"/>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06"/>
    <w:multiLevelType w:val="multilevel"/>
    <w:tmpl w:val="00000006"/>
    <w:name w:val="WW8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15:restartNumberingAfterBreak="0">
    <w:nsid w:val="00000007"/>
    <w:multiLevelType w:val="multilevel"/>
    <w:tmpl w:val="00000007"/>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0000008"/>
    <w:multiLevelType w:val="multilevel"/>
    <w:tmpl w:val="00000008"/>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15:restartNumberingAfterBreak="0">
    <w:nsid w:val="00000009"/>
    <w:multiLevelType w:val="multilevel"/>
    <w:tmpl w:val="00000009"/>
    <w:name w:val="WW8Num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000000A"/>
    <w:multiLevelType w:val="multilevel"/>
    <w:tmpl w:val="0000000A"/>
    <w:name w:val="WW8Num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2855F42"/>
    <w:multiLevelType w:val="hybridMultilevel"/>
    <w:tmpl w:val="73D2B7E6"/>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066C009E"/>
    <w:multiLevelType w:val="hybridMultilevel"/>
    <w:tmpl w:val="774047F0"/>
    <w:lvl w:ilvl="0" w:tplc="08100001">
      <w:start w:val="1"/>
      <w:numFmt w:val="bullet"/>
      <w:lvlText w:val=""/>
      <w:lvlJc w:val="left"/>
      <w:pPr>
        <w:ind w:left="720" w:hanging="360"/>
      </w:pPr>
      <w:rPr>
        <w:rFonts w:ascii="Symbol" w:hAnsi="Symbol" w:hint="default"/>
      </w:rPr>
    </w:lvl>
    <w:lvl w:ilvl="1" w:tplc="B8FE57C2">
      <w:numFmt w:val="bullet"/>
      <w:lvlText w:val="-"/>
      <w:lvlJc w:val="left"/>
      <w:pPr>
        <w:ind w:left="1785" w:hanging="705"/>
      </w:pPr>
      <w:rPr>
        <w:rFonts w:ascii="Arial" w:eastAsia="Times New Roman" w:hAnsi="Arial" w:cs="Arial" w:hint="default"/>
      </w:rPr>
    </w:lvl>
    <w:lvl w:ilvl="2" w:tplc="57665194">
      <w:numFmt w:val="bullet"/>
      <w:lvlText w:val="•"/>
      <w:lvlJc w:val="left"/>
      <w:pPr>
        <w:ind w:left="2505" w:hanging="705"/>
      </w:pPr>
      <w:rPr>
        <w:rFonts w:ascii="Arial" w:eastAsia="Times New Roman" w:hAnsi="Arial" w:cs="Aria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0CF94E28"/>
    <w:multiLevelType w:val="hybridMultilevel"/>
    <w:tmpl w:val="40C4FBF8"/>
    <w:lvl w:ilvl="0" w:tplc="EB966C50">
      <w:start w:val="1"/>
      <w:numFmt w:val="decimal"/>
      <w:pStyle w:val="MioStile1"/>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13" w15:restartNumberingAfterBreak="0">
    <w:nsid w:val="0D8F663B"/>
    <w:multiLevelType w:val="hybridMultilevel"/>
    <w:tmpl w:val="5768864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4" w15:restartNumberingAfterBreak="0">
    <w:nsid w:val="18942568"/>
    <w:multiLevelType w:val="hybridMultilevel"/>
    <w:tmpl w:val="E138ACD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5" w15:restartNumberingAfterBreak="0">
    <w:nsid w:val="1E531CB2"/>
    <w:multiLevelType w:val="hybridMultilevel"/>
    <w:tmpl w:val="E850C696"/>
    <w:lvl w:ilvl="0" w:tplc="69D226D6">
      <w:start w:val="1"/>
      <w:numFmt w:val="lowerLetter"/>
      <w:lvlText w:val="%1)"/>
      <w:lvlJc w:val="left"/>
      <w:pPr>
        <w:ind w:left="1428" w:hanging="360"/>
      </w:pPr>
      <w:rPr>
        <w:rFonts w:cs="Times New Roman" w:hint="default"/>
      </w:rPr>
    </w:lvl>
    <w:lvl w:ilvl="1" w:tplc="08100019">
      <w:start w:val="1"/>
      <w:numFmt w:val="lowerLetter"/>
      <w:lvlText w:val="%2."/>
      <w:lvlJc w:val="left"/>
      <w:pPr>
        <w:ind w:left="1440" w:hanging="360"/>
      </w:pPr>
      <w:rPr>
        <w:rFonts w:cs="Times New Roman"/>
      </w:rPr>
    </w:lvl>
    <w:lvl w:ilvl="2" w:tplc="0810000F">
      <w:start w:val="1"/>
      <w:numFmt w:val="decimal"/>
      <w:lvlText w:val="%3."/>
      <w:lvlJc w:val="lef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16" w15:restartNumberingAfterBreak="0">
    <w:nsid w:val="22567EA6"/>
    <w:multiLevelType w:val="hybridMultilevel"/>
    <w:tmpl w:val="BC9086C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35343FA3"/>
    <w:multiLevelType w:val="hybridMultilevel"/>
    <w:tmpl w:val="04B4E4DA"/>
    <w:lvl w:ilvl="0" w:tplc="08100017">
      <w:start w:val="1"/>
      <w:numFmt w:val="lowerLetter"/>
      <w:lvlText w:val="%1)"/>
      <w:lvlJc w:val="left"/>
      <w:pPr>
        <w:ind w:left="1428" w:hanging="360"/>
      </w:pPr>
      <w:rPr>
        <w:rFonts w:cs="Times New Roman"/>
      </w:rPr>
    </w:lvl>
    <w:lvl w:ilvl="1" w:tplc="08100019" w:tentative="1">
      <w:start w:val="1"/>
      <w:numFmt w:val="lowerLetter"/>
      <w:lvlText w:val="%2."/>
      <w:lvlJc w:val="left"/>
      <w:pPr>
        <w:ind w:left="2148" w:hanging="360"/>
      </w:pPr>
      <w:rPr>
        <w:rFonts w:cs="Times New Roman"/>
      </w:rPr>
    </w:lvl>
    <w:lvl w:ilvl="2" w:tplc="0810001B" w:tentative="1">
      <w:start w:val="1"/>
      <w:numFmt w:val="lowerRoman"/>
      <w:lvlText w:val="%3."/>
      <w:lvlJc w:val="right"/>
      <w:pPr>
        <w:ind w:left="2868" w:hanging="180"/>
      </w:pPr>
      <w:rPr>
        <w:rFonts w:cs="Times New Roman"/>
      </w:rPr>
    </w:lvl>
    <w:lvl w:ilvl="3" w:tplc="0810000F" w:tentative="1">
      <w:start w:val="1"/>
      <w:numFmt w:val="decimal"/>
      <w:lvlText w:val="%4."/>
      <w:lvlJc w:val="left"/>
      <w:pPr>
        <w:ind w:left="3588" w:hanging="360"/>
      </w:pPr>
      <w:rPr>
        <w:rFonts w:cs="Times New Roman"/>
      </w:rPr>
    </w:lvl>
    <w:lvl w:ilvl="4" w:tplc="08100019" w:tentative="1">
      <w:start w:val="1"/>
      <w:numFmt w:val="lowerLetter"/>
      <w:lvlText w:val="%5."/>
      <w:lvlJc w:val="left"/>
      <w:pPr>
        <w:ind w:left="4308" w:hanging="360"/>
      </w:pPr>
      <w:rPr>
        <w:rFonts w:cs="Times New Roman"/>
      </w:rPr>
    </w:lvl>
    <w:lvl w:ilvl="5" w:tplc="0810001B" w:tentative="1">
      <w:start w:val="1"/>
      <w:numFmt w:val="lowerRoman"/>
      <w:lvlText w:val="%6."/>
      <w:lvlJc w:val="right"/>
      <w:pPr>
        <w:ind w:left="5028" w:hanging="180"/>
      </w:pPr>
      <w:rPr>
        <w:rFonts w:cs="Times New Roman"/>
      </w:rPr>
    </w:lvl>
    <w:lvl w:ilvl="6" w:tplc="0810000F" w:tentative="1">
      <w:start w:val="1"/>
      <w:numFmt w:val="decimal"/>
      <w:lvlText w:val="%7."/>
      <w:lvlJc w:val="left"/>
      <w:pPr>
        <w:ind w:left="5748" w:hanging="360"/>
      </w:pPr>
      <w:rPr>
        <w:rFonts w:cs="Times New Roman"/>
      </w:rPr>
    </w:lvl>
    <w:lvl w:ilvl="7" w:tplc="08100019" w:tentative="1">
      <w:start w:val="1"/>
      <w:numFmt w:val="lowerLetter"/>
      <w:lvlText w:val="%8."/>
      <w:lvlJc w:val="left"/>
      <w:pPr>
        <w:ind w:left="6468" w:hanging="360"/>
      </w:pPr>
      <w:rPr>
        <w:rFonts w:cs="Times New Roman"/>
      </w:rPr>
    </w:lvl>
    <w:lvl w:ilvl="8" w:tplc="0810001B" w:tentative="1">
      <w:start w:val="1"/>
      <w:numFmt w:val="lowerRoman"/>
      <w:lvlText w:val="%9."/>
      <w:lvlJc w:val="right"/>
      <w:pPr>
        <w:ind w:left="7188" w:hanging="180"/>
      </w:pPr>
      <w:rPr>
        <w:rFonts w:cs="Times New Roman"/>
      </w:rPr>
    </w:lvl>
  </w:abstractNum>
  <w:abstractNum w:abstractNumId="18" w15:restartNumberingAfterBreak="0">
    <w:nsid w:val="397456B2"/>
    <w:multiLevelType w:val="hybridMultilevel"/>
    <w:tmpl w:val="7E122062"/>
    <w:lvl w:ilvl="0" w:tplc="08100001">
      <w:start w:val="1"/>
      <w:numFmt w:val="bullet"/>
      <w:lvlText w:val=""/>
      <w:lvlJc w:val="left"/>
      <w:pPr>
        <w:ind w:left="502" w:hanging="360"/>
      </w:pPr>
      <w:rPr>
        <w:rFonts w:ascii="Symbol" w:hAnsi="Symbol" w:hint="default"/>
      </w:rPr>
    </w:lvl>
    <w:lvl w:ilvl="1" w:tplc="08100003" w:tentative="1">
      <w:start w:val="1"/>
      <w:numFmt w:val="bullet"/>
      <w:lvlText w:val="o"/>
      <w:lvlJc w:val="left"/>
      <w:pPr>
        <w:ind w:left="1222" w:hanging="360"/>
      </w:pPr>
      <w:rPr>
        <w:rFonts w:ascii="Courier New" w:hAnsi="Courier New" w:cs="Courier New" w:hint="default"/>
      </w:rPr>
    </w:lvl>
    <w:lvl w:ilvl="2" w:tplc="08100005" w:tentative="1">
      <w:start w:val="1"/>
      <w:numFmt w:val="bullet"/>
      <w:lvlText w:val=""/>
      <w:lvlJc w:val="left"/>
      <w:pPr>
        <w:ind w:left="1942" w:hanging="360"/>
      </w:pPr>
      <w:rPr>
        <w:rFonts w:ascii="Wingdings" w:hAnsi="Wingdings" w:hint="default"/>
      </w:rPr>
    </w:lvl>
    <w:lvl w:ilvl="3" w:tplc="08100001" w:tentative="1">
      <w:start w:val="1"/>
      <w:numFmt w:val="bullet"/>
      <w:lvlText w:val=""/>
      <w:lvlJc w:val="left"/>
      <w:pPr>
        <w:ind w:left="2662" w:hanging="360"/>
      </w:pPr>
      <w:rPr>
        <w:rFonts w:ascii="Symbol" w:hAnsi="Symbol" w:hint="default"/>
      </w:rPr>
    </w:lvl>
    <w:lvl w:ilvl="4" w:tplc="08100003" w:tentative="1">
      <w:start w:val="1"/>
      <w:numFmt w:val="bullet"/>
      <w:lvlText w:val="o"/>
      <w:lvlJc w:val="left"/>
      <w:pPr>
        <w:ind w:left="3382" w:hanging="360"/>
      </w:pPr>
      <w:rPr>
        <w:rFonts w:ascii="Courier New" w:hAnsi="Courier New" w:cs="Courier New" w:hint="default"/>
      </w:rPr>
    </w:lvl>
    <w:lvl w:ilvl="5" w:tplc="08100005" w:tentative="1">
      <w:start w:val="1"/>
      <w:numFmt w:val="bullet"/>
      <w:lvlText w:val=""/>
      <w:lvlJc w:val="left"/>
      <w:pPr>
        <w:ind w:left="4102" w:hanging="360"/>
      </w:pPr>
      <w:rPr>
        <w:rFonts w:ascii="Wingdings" w:hAnsi="Wingdings" w:hint="default"/>
      </w:rPr>
    </w:lvl>
    <w:lvl w:ilvl="6" w:tplc="08100001" w:tentative="1">
      <w:start w:val="1"/>
      <w:numFmt w:val="bullet"/>
      <w:lvlText w:val=""/>
      <w:lvlJc w:val="left"/>
      <w:pPr>
        <w:ind w:left="4822" w:hanging="360"/>
      </w:pPr>
      <w:rPr>
        <w:rFonts w:ascii="Symbol" w:hAnsi="Symbol" w:hint="default"/>
      </w:rPr>
    </w:lvl>
    <w:lvl w:ilvl="7" w:tplc="08100003" w:tentative="1">
      <w:start w:val="1"/>
      <w:numFmt w:val="bullet"/>
      <w:lvlText w:val="o"/>
      <w:lvlJc w:val="left"/>
      <w:pPr>
        <w:ind w:left="5542" w:hanging="360"/>
      </w:pPr>
      <w:rPr>
        <w:rFonts w:ascii="Courier New" w:hAnsi="Courier New" w:cs="Courier New" w:hint="default"/>
      </w:rPr>
    </w:lvl>
    <w:lvl w:ilvl="8" w:tplc="08100005" w:tentative="1">
      <w:start w:val="1"/>
      <w:numFmt w:val="bullet"/>
      <w:lvlText w:val=""/>
      <w:lvlJc w:val="left"/>
      <w:pPr>
        <w:ind w:left="6262" w:hanging="360"/>
      </w:pPr>
      <w:rPr>
        <w:rFonts w:ascii="Wingdings" w:hAnsi="Wingdings" w:hint="default"/>
      </w:rPr>
    </w:lvl>
  </w:abstractNum>
  <w:abstractNum w:abstractNumId="19" w15:restartNumberingAfterBreak="0">
    <w:nsid w:val="3BFA20B9"/>
    <w:multiLevelType w:val="hybridMultilevel"/>
    <w:tmpl w:val="4282C41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03C0D7D"/>
    <w:multiLevelType w:val="multilevel"/>
    <w:tmpl w:val="459E36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8650AD7"/>
    <w:multiLevelType w:val="hybridMultilevel"/>
    <w:tmpl w:val="0B120D32"/>
    <w:lvl w:ilvl="0" w:tplc="15D4EEA6">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2" w15:restartNumberingAfterBreak="0">
    <w:nsid w:val="544F1F7D"/>
    <w:multiLevelType w:val="hybridMultilevel"/>
    <w:tmpl w:val="AB3810B6"/>
    <w:lvl w:ilvl="0" w:tplc="0810000F">
      <w:start w:val="1"/>
      <w:numFmt w:val="decimal"/>
      <w:lvlText w:val="%1."/>
      <w:lvlJc w:val="left"/>
      <w:pPr>
        <w:ind w:left="644" w:hanging="360"/>
      </w:pPr>
    </w:lvl>
    <w:lvl w:ilvl="1" w:tplc="08100019" w:tentative="1">
      <w:start w:val="1"/>
      <w:numFmt w:val="lowerLetter"/>
      <w:lvlText w:val="%2."/>
      <w:lvlJc w:val="left"/>
      <w:pPr>
        <w:ind w:left="1364" w:hanging="360"/>
      </w:pPr>
    </w:lvl>
    <w:lvl w:ilvl="2" w:tplc="0810001B" w:tentative="1">
      <w:start w:val="1"/>
      <w:numFmt w:val="lowerRoman"/>
      <w:lvlText w:val="%3."/>
      <w:lvlJc w:val="right"/>
      <w:pPr>
        <w:ind w:left="2084" w:hanging="180"/>
      </w:pPr>
    </w:lvl>
    <w:lvl w:ilvl="3" w:tplc="0810000F" w:tentative="1">
      <w:start w:val="1"/>
      <w:numFmt w:val="decimal"/>
      <w:lvlText w:val="%4."/>
      <w:lvlJc w:val="left"/>
      <w:pPr>
        <w:ind w:left="2804" w:hanging="360"/>
      </w:pPr>
    </w:lvl>
    <w:lvl w:ilvl="4" w:tplc="08100019" w:tentative="1">
      <w:start w:val="1"/>
      <w:numFmt w:val="lowerLetter"/>
      <w:lvlText w:val="%5."/>
      <w:lvlJc w:val="left"/>
      <w:pPr>
        <w:ind w:left="3524" w:hanging="360"/>
      </w:pPr>
    </w:lvl>
    <w:lvl w:ilvl="5" w:tplc="0810001B" w:tentative="1">
      <w:start w:val="1"/>
      <w:numFmt w:val="lowerRoman"/>
      <w:lvlText w:val="%6."/>
      <w:lvlJc w:val="right"/>
      <w:pPr>
        <w:ind w:left="4244" w:hanging="180"/>
      </w:pPr>
    </w:lvl>
    <w:lvl w:ilvl="6" w:tplc="0810000F" w:tentative="1">
      <w:start w:val="1"/>
      <w:numFmt w:val="decimal"/>
      <w:lvlText w:val="%7."/>
      <w:lvlJc w:val="left"/>
      <w:pPr>
        <w:ind w:left="4964" w:hanging="360"/>
      </w:pPr>
    </w:lvl>
    <w:lvl w:ilvl="7" w:tplc="08100019" w:tentative="1">
      <w:start w:val="1"/>
      <w:numFmt w:val="lowerLetter"/>
      <w:lvlText w:val="%8."/>
      <w:lvlJc w:val="left"/>
      <w:pPr>
        <w:ind w:left="5684" w:hanging="360"/>
      </w:pPr>
    </w:lvl>
    <w:lvl w:ilvl="8" w:tplc="0810001B" w:tentative="1">
      <w:start w:val="1"/>
      <w:numFmt w:val="lowerRoman"/>
      <w:lvlText w:val="%9."/>
      <w:lvlJc w:val="right"/>
      <w:pPr>
        <w:ind w:left="6404" w:hanging="180"/>
      </w:pPr>
    </w:lvl>
  </w:abstractNum>
  <w:abstractNum w:abstractNumId="23" w15:restartNumberingAfterBreak="0">
    <w:nsid w:val="55DD3793"/>
    <w:multiLevelType w:val="hybridMultilevel"/>
    <w:tmpl w:val="91FC1632"/>
    <w:lvl w:ilvl="0" w:tplc="7E8EAD1C">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4" w15:restartNumberingAfterBreak="0">
    <w:nsid w:val="5B2015D8"/>
    <w:multiLevelType w:val="hybridMultilevel"/>
    <w:tmpl w:val="51582B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C323E7A"/>
    <w:multiLevelType w:val="multilevel"/>
    <w:tmpl w:val="685E4824"/>
    <w:lvl w:ilvl="0">
      <w:start w:val="1"/>
      <w:numFmt w:val="decimal"/>
      <w:lvlText w:val="%1."/>
      <w:lvlJc w:val="left"/>
      <w:pPr>
        <w:ind w:left="360" w:hanging="360"/>
      </w:pPr>
      <w:rPr>
        <w:rFonts w:cs="Times New Roman" w:hint="default"/>
      </w:rPr>
    </w:lvl>
    <w:lvl w:ilvl="1">
      <w:start w:val="1"/>
      <w:numFmt w:val="decimal"/>
      <w:pStyle w:val="MioStile2"/>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6" w15:restartNumberingAfterBreak="0">
    <w:nsid w:val="672833D0"/>
    <w:multiLevelType w:val="hybridMultilevel"/>
    <w:tmpl w:val="DD045B90"/>
    <w:lvl w:ilvl="0" w:tplc="08100017">
      <w:start w:val="1"/>
      <w:numFmt w:val="lowerLetter"/>
      <w:lvlText w:val="%1)"/>
      <w:lvlJc w:val="left"/>
      <w:pPr>
        <w:ind w:left="1428" w:hanging="360"/>
      </w:pPr>
      <w:rPr>
        <w:rFonts w:cs="Times New Roman"/>
      </w:rPr>
    </w:lvl>
    <w:lvl w:ilvl="1" w:tplc="08100019" w:tentative="1">
      <w:start w:val="1"/>
      <w:numFmt w:val="lowerLetter"/>
      <w:lvlText w:val="%2."/>
      <w:lvlJc w:val="left"/>
      <w:pPr>
        <w:ind w:left="2148" w:hanging="360"/>
      </w:pPr>
      <w:rPr>
        <w:rFonts w:cs="Times New Roman"/>
      </w:rPr>
    </w:lvl>
    <w:lvl w:ilvl="2" w:tplc="0810001B" w:tentative="1">
      <w:start w:val="1"/>
      <w:numFmt w:val="lowerRoman"/>
      <w:lvlText w:val="%3."/>
      <w:lvlJc w:val="right"/>
      <w:pPr>
        <w:ind w:left="2868" w:hanging="180"/>
      </w:pPr>
      <w:rPr>
        <w:rFonts w:cs="Times New Roman"/>
      </w:rPr>
    </w:lvl>
    <w:lvl w:ilvl="3" w:tplc="0810000F" w:tentative="1">
      <w:start w:val="1"/>
      <w:numFmt w:val="decimal"/>
      <w:lvlText w:val="%4."/>
      <w:lvlJc w:val="left"/>
      <w:pPr>
        <w:ind w:left="3588" w:hanging="360"/>
      </w:pPr>
      <w:rPr>
        <w:rFonts w:cs="Times New Roman"/>
      </w:rPr>
    </w:lvl>
    <w:lvl w:ilvl="4" w:tplc="08100019" w:tentative="1">
      <w:start w:val="1"/>
      <w:numFmt w:val="lowerLetter"/>
      <w:lvlText w:val="%5."/>
      <w:lvlJc w:val="left"/>
      <w:pPr>
        <w:ind w:left="4308" w:hanging="360"/>
      </w:pPr>
      <w:rPr>
        <w:rFonts w:cs="Times New Roman"/>
      </w:rPr>
    </w:lvl>
    <w:lvl w:ilvl="5" w:tplc="0810001B" w:tentative="1">
      <w:start w:val="1"/>
      <w:numFmt w:val="lowerRoman"/>
      <w:lvlText w:val="%6."/>
      <w:lvlJc w:val="right"/>
      <w:pPr>
        <w:ind w:left="5028" w:hanging="180"/>
      </w:pPr>
      <w:rPr>
        <w:rFonts w:cs="Times New Roman"/>
      </w:rPr>
    </w:lvl>
    <w:lvl w:ilvl="6" w:tplc="0810000F" w:tentative="1">
      <w:start w:val="1"/>
      <w:numFmt w:val="decimal"/>
      <w:lvlText w:val="%7."/>
      <w:lvlJc w:val="left"/>
      <w:pPr>
        <w:ind w:left="5748" w:hanging="360"/>
      </w:pPr>
      <w:rPr>
        <w:rFonts w:cs="Times New Roman"/>
      </w:rPr>
    </w:lvl>
    <w:lvl w:ilvl="7" w:tplc="08100019" w:tentative="1">
      <w:start w:val="1"/>
      <w:numFmt w:val="lowerLetter"/>
      <w:lvlText w:val="%8."/>
      <w:lvlJc w:val="left"/>
      <w:pPr>
        <w:ind w:left="6468" w:hanging="360"/>
      </w:pPr>
      <w:rPr>
        <w:rFonts w:cs="Times New Roman"/>
      </w:rPr>
    </w:lvl>
    <w:lvl w:ilvl="8" w:tplc="0810001B" w:tentative="1">
      <w:start w:val="1"/>
      <w:numFmt w:val="lowerRoman"/>
      <w:lvlText w:val="%9."/>
      <w:lvlJc w:val="right"/>
      <w:pPr>
        <w:ind w:left="7188" w:hanging="180"/>
      </w:pPr>
      <w:rPr>
        <w:rFonts w:cs="Times New Roman"/>
      </w:rPr>
    </w:lvl>
  </w:abstractNum>
  <w:abstractNum w:abstractNumId="27" w15:restartNumberingAfterBreak="0">
    <w:nsid w:val="6B752892"/>
    <w:multiLevelType w:val="multilevel"/>
    <w:tmpl w:val="0810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8" w15:restartNumberingAfterBreak="0">
    <w:nsid w:val="6D7B58D0"/>
    <w:multiLevelType w:val="hybridMultilevel"/>
    <w:tmpl w:val="CD74721E"/>
    <w:lvl w:ilvl="0" w:tplc="CE88AFD4">
      <w:start w:val="1"/>
      <w:numFmt w:val="lowerLetter"/>
      <w:lvlText w:val="%1)"/>
      <w:lvlJc w:val="left"/>
      <w:pPr>
        <w:ind w:left="1428" w:hanging="360"/>
      </w:pPr>
      <w:rPr>
        <w:rFonts w:cs="Times New Roman" w:hint="default"/>
      </w:rPr>
    </w:lvl>
    <w:lvl w:ilvl="1" w:tplc="08100019">
      <w:start w:val="1"/>
      <w:numFmt w:val="lowerLetter"/>
      <w:lvlText w:val="%2."/>
      <w:lvlJc w:val="left"/>
      <w:pPr>
        <w:ind w:left="1440" w:hanging="360"/>
      </w:pPr>
      <w:rPr>
        <w:rFonts w:cs="Times New Roman"/>
      </w:rPr>
    </w:lvl>
    <w:lvl w:ilvl="2" w:tplc="08100001">
      <w:start w:val="1"/>
      <w:numFmt w:val="bullet"/>
      <w:lvlText w:val=""/>
      <w:lvlJc w:val="left"/>
      <w:pPr>
        <w:ind w:left="2160" w:hanging="180"/>
      </w:pPr>
      <w:rPr>
        <w:rFonts w:ascii="Symbol" w:hAnsi="Symbol" w:hint="default"/>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9" w15:restartNumberingAfterBreak="0">
    <w:nsid w:val="735B3B24"/>
    <w:multiLevelType w:val="hybridMultilevel"/>
    <w:tmpl w:val="2E98FD44"/>
    <w:lvl w:ilvl="0" w:tplc="2C447F16">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6"/>
  </w:num>
  <w:num w:numId="12">
    <w:abstractNumId w:val="29"/>
  </w:num>
  <w:num w:numId="13">
    <w:abstractNumId w:val="21"/>
  </w:num>
  <w:num w:numId="14">
    <w:abstractNumId w:val="12"/>
  </w:num>
  <w:num w:numId="15">
    <w:abstractNumId w:val="23"/>
  </w:num>
  <w:num w:numId="16">
    <w:abstractNumId w:val="27"/>
  </w:num>
  <w:num w:numId="17">
    <w:abstractNumId w:val="25"/>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17"/>
  </w:num>
  <w:num w:numId="21">
    <w:abstractNumId w:val="28"/>
  </w:num>
  <w:num w:numId="22">
    <w:abstractNumId w:val="15"/>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24"/>
  </w:num>
  <w:num w:numId="26">
    <w:abstractNumId w:val="13"/>
  </w:num>
  <w:num w:numId="27">
    <w:abstractNumId w:val="10"/>
  </w:num>
  <w:num w:numId="28">
    <w:abstractNumId w:val="14"/>
  </w:num>
  <w:num w:numId="29">
    <w:abstractNumId w:val="18"/>
  </w:num>
  <w:num w:numId="30">
    <w:abstractNumId w:val="20"/>
  </w:num>
  <w:num w:numId="31">
    <w:abstractNumId w:val="11"/>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CE4"/>
    <w:rsid w:val="0000279A"/>
    <w:rsid w:val="000233DC"/>
    <w:rsid w:val="00052684"/>
    <w:rsid w:val="00063836"/>
    <w:rsid w:val="000675DC"/>
    <w:rsid w:val="000745B5"/>
    <w:rsid w:val="0008156D"/>
    <w:rsid w:val="000A33A8"/>
    <w:rsid w:val="000A7C7D"/>
    <w:rsid w:val="000A7E35"/>
    <w:rsid w:val="000B6247"/>
    <w:rsid w:val="00100829"/>
    <w:rsid w:val="001040D7"/>
    <w:rsid w:val="001119CE"/>
    <w:rsid w:val="001647D7"/>
    <w:rsid w:val="001732B5"/>
    <w:rsid w:val="00192A6D"/>
    <w:rsid w:val="001A68FB"/>
    <w:rsid w:val="001D1FA1"/>
    <w:rsid w:val="001F74A6"/>
    <w:rsid w:val="00214C45"/>
    <w:rsid w:val="00230D73"/>
    <w:rsid w:val="00241552"/>
    <w:rsid w:val="00250737"/>
    <w:rsid w:val="00255AFC"/>
    <w:rsid w:val="00273617"/>
    <w:rsid w:val="00276918"/>
    <w:rsid w:val="002809AB"/>
    <w:rsid w:val="00280C61"/>
    <w:rsid w:val="00294844"/>
    <w:rsid w:val="002B09A3"/>
    <w:rsid w:val="002B3703"/>
    <w:rsid w:val="002B6D78"/>
    <w:rsid w:val="002C0B6C"/>
    <w:rsid w:val="00312778"/>
    <w:rsid w:val="00317F71"/>
    <w:rsid w:val="00391B62"/>
    <w:rsid w:val="003A5B18"/>
    <w:rsid w:val="003E2EB5"/>
    <w:rsid w:val="00406A48"/>
    <w:rsid w:val="004177FE"/>
    <w:rsid w:val="0042644A"/>
    <w:rsid w:val="004308EC"/>
    <w:rsid w:val="00463C84"/>
    <w:rsid w:val="004710EE"/>
    <w:rsid w:val="0047724E"/>
    <w:rsid w:val="004B1CB9"/>
    <w:rsid w:val="004B6D01"/>
    <w:rsid w:val="004D236E"/>
    <w:rsid w:val="004D2534"/>
    <w:rsid w:val="004D4CA7"/>
    <w:rsid w:val="004F3F29"/>
    <w:rsid w:val="004F64C7"/>
    <w:rsid w:val="005261C0"/>
    <w:rsid w:val="00534B6C"/>
    <w:rsid w:val="00545D28"/>
    <w:rsid w:val="005473F8"/>
    <w:rsid w:val="00571A86"/>
    <w:rsid w:val="005B4399"/>
    <w:rsid w:val="005C5E9E"/>
    <w:rsid w:val="005D5C9C"/>
    <w:rsid w:val="005E7DA3"/>
    <w:rsid w:val="005F1D18"/>
    <w:rsid w:val="0060597C"/>
    <w:rsid w:val="006071CA"/>
    <w:rsid w:val="006527BE"/>
    <w:rsid w:val="00673EC7"/>
    <w:rsid w:val="00691DF9"/>
    <w:rsid w:val="006C6707"/>
    <w:rsid w:val="006E4FC7"/>
    <w:rsid w:val="00707F1C"/>
    <w:rsid w:val="00711135"/>
    <w:rsid w:val="0073058E"/>
    <w:rsid w:val="00746F49"/>
    <w:rsid w:val="00761841"/>
    <w:rsid w:val="0076589D"/>
    <w:rsid w:val="007836F0"/>
    <w:rsid w:val="007C485E"/>
    <w:rsid w:val="007E5779"/>
    <w:rsid w:val="008121AA"/>
    <w:rsid w:val="00840CE4"/>
    <w:rsid w:val="00847A71"/>
    <w:rsid w:val="008A3105"/>
    <w:rsid w:val="008B17B0"/>
    <w:rsid w:val="008C12E6"/>
    <w:rsid w:val="009077F3"/>
    <w:rsid w:val="00911612"/>
    <w:rsid w:val="00950C7D"/>
    <w:rsid w:val="00986B74"/>
    <w:rsid w:val="009A3D9E"/>
    <w:rsid w:val="00A10511"/>
    <w:rsid w:val="00A10571"/>
    <w:rsid w:val="00A21413"/>
    <w:rsid w:val="00A23D83"/>
    <w:rsid w:val="00A31083"/>
    <w:rsid w:val="00A67E2B"/>
    <w:rsid w:val="00A70245"/>
    <w:rsid w:val="00A756F3"/>
    <w:rsid w:val="00A81F88"/>
    <w:rsid w:val="00A86072"/>
    <w:rsid w:val="00B324C0"/>
    <w:rsid w:val="00B34CF2"/>
    <w:rsid w:val="00B6223C"/>
    <w:rsid w:val="00B72593"/>
    <w:rsid w:val="00B7735F"/>
    <w:rsid w:val="00B7740D"/>
    <w:rsid w:val="00BA7F7A"/>
    <w:rsid w:val="00BD25AA"/>
    <w:rsid w:val="00BD3B60"/>
    <w:rsid w:val="00BE64FC"/>
    <w:rsid w:val="00C361EA"/>
    <w:rsid w:val="00C50FDF"/>
    <w:rsid w:val="00C70269"/>
    <w:rsid w:val="00C77A23"/>
    <w:rsid w:val="00C9662C"/>
    <w:rsid w:val="00C969F6"/>
    <w:rsid w:val="00CA3C78"/>
    <w:rsid w:val="00CD2C54"/>
    <w:rsid w:val="00CF149E"/>
    <w:rsid w:val="00CF1AAA"/>
    <w:rsid w:val="00D20D04"/>
    <w:rsid w:val="00D25691"/>
    <w:rsid w:val="00D75986"/>
    <w:rsid w:val="00D8758B"/>
    <w:rsid w:val="00DA50E6"/>
    <w:rsid w:val="00DB7346"/>
    <w:rsid w:val="00DF6553"/>
    <w:rsid w:val="00E03244"/>
    <w:rsid w:val="00E0758C"/>
    <w:rsid w:val="00E21CF2"/>
    <w:rsid w:val="00E27C26"/>
    <w:rsid w:val="00E576AA"/>
    <w:rsid w:val="00E62E6B"/>
    <w:rsid w:val="00E969C8"/>
    <w:rsid w:val="00EA61ED"/>
    <w:rsid w:val="00EB1502"/>
    <w:rsid w:val="00EB267E"/>
    <w:rsid w:val="00EB4701"/>
    <w:rsid w:val="00EE11E7"/>
    <w:rsid w:val="00EE6132"/>
    <w:rsid w:val="00EE678F"/>
    <w:rsid w:val="00F3386D"/>
    <w:rsid w:val="00F7207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31803"/>
  <w15:chartTrackingRefBased/>
  <w15:docId w15:val="{E5B777A0-544E-4542-8988-5E2B3CA7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527BE"/>
    <w:pPr>
      <w:suppressAutoHyphens/>
      <w:spacing w:after="240"/>
    </w:pPr>
    <w:rPr>
      <w:rFonts w:ascii="Arial" w:hAnsi="Arial"/>
      <w:sz w:val="22"/>
      <w:szCs w:val="24"/>
      <w:lang w:val="it-IT" w:eastAsia="ar-SA"/>
    </w:rPr>
  </w:style>
  <w:style w:type="paragraph" w:styleId="Titolo1">
    <w:name w:val="heading 1"/>
    <w:basedOn w:val="Normale"/>
    <w:next w:val="Normale"/>
    <w:link w:val="Titolo1Carattere"/>
    <w:uiPriority w:val="99"/>
    <w:qFormat/>
    <w:rsid w:val="00D20D04"/>
    <w:pPr>
      <w:keepNext/>
      <w:keepLines/>
      <w:suppressAutoHyphens w:val="0"/>
      <w:spacing w:before="480" w:line="276" w:lineRule="auto"/>
      <w:outlineLvl w:val="0"/>
    </w:pPr>
    <w:rPr>
      <w:rFonts w:ascii="Cambria" w:hAnsi="Cambria"/>
      <w:b/>
      <w:bCs/>
      <w:color w:val="365F91"/>
      <w:sz w:val="28"/>
      <w:szCs w:val="28"/>
      <w:lang w:val="x-none" w:eastAsia="en-US"/>
    </w:rPr>
  </w:style>
  <w:style w:type="paragraph" w:styleId="Titolo2">
    <w:name w:val="heading 2"/>
    <w:basedOn w:val="Normale"/>
    <w:next w:val="Corpotesto"/>
    <w:link w:val="Titolo2Carattere"/>
    <w:uiPriority w:val="99"/>
    <w:qFormat/>
    <w:pPr>
      <w:tabs>
        <w:tab w:val="num" w:pos="576"/>
      </w:tabs>
      <w:spacing w:before="280" w:after="280"/>
      <w:ind w:left="576" w:hanging="576"/>
      <w:outlineLvl w:val="1"/>
    </w:pPr>
    <w:rPr>
      <w:b/>
      <w:bCs/>
      <w:sz w:val="36"/>
      <w:szCs w:val="36"/>
    </w:rPr>
  </w:style>
  <w:style w:type="paragraph" w:styleId="Titolo3">
    <w:name w:val="heading 3"/>
    <w:basedOn w:val="Normale"/>
    <w:next w:val="Normale"/>
    <w:qFormat/>
    <w:pPr>
      <w:keepNext/>
      <w:tabs>
        <w:tab w:val="num" w:pos="720"/>
      </w:tabs>
      <w:spacing w:before="240" w:after="60"/>
      <w:ind w:left="720" w:hanging="720"/>
      <w:outlineLvl w:val="2"/>
    </w:pPr>
    <w:rPr>
      <w:rFonts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9"/>
    <w:rsid w:val="00D20D04"/>
    <w:rPr>
      <w:rFonts w:ascii="Cambria" w:hAnsi="Cambria"/>
      <w:b/>
      <w:bCs/>
      <w:color w:val="365F91"/>
      <w:sz w:val="28"/>
      <w:szCs w:val="28"/>
      <w:lang w:eastAsia="en-US"/>
    </w:rPr>
  </w:style>
  <w:style w:type="paragraph" w:styleId="Corpotesto">
    <w:name w:val="Body Text"/>
    <w:basedOn w:val="Normale"/>
    <w:semiHidden/>
    <w:pPr>
      <w:spacing w:after="120"/>
    </w:pPr>
  </w:style>
  <w:style w:type="character" w:customStyle="1" w:styleId="Titolo2Carattere">
    <w:name w:val="Titolo 2 Carattere"/>
    <w:link w:val="Titolo2"/>
    <w:uiPriority w:val="99"/>
    <w:locked/>
    <w:rsid w:val="00D20D04"/>
    <w:rPr>
      <w:b/>
      <w:bCs/>
      <w:sz w:val="36"/>
      <w:szCs w:val="36"/>
      <w:lang w:val="it-IT" w:eastAsia="ar-SA"/>
    </w:rPr>
  </w:style>
  <w:style w:type="character" w:customStyle="1" w:styleId="WW8Num1z0">
    <w:name w:val="WW8Num1z0"/>
    <w:rPr>
      <w:rFonts w:ascii="Symbol" w:hAnsi="Symbol"/>
      <w:sz w:val="20"/>
    </w:rPr>
  </w:style>
  <w:style w:type="character" w:customStyle="1" w:styleId="WW8Num1z1">
    <w:name w:val="WW8Num1z1"/>
    <w:rPr>
      <w:rFonts w:ascii="Courier New" w:hAnsi="Courier New"/>
      <w:sz w:val="20"/>
    </w:rPr>
  </w:style>
  <w:style w:type="character" w:customStyle="1" w:styleId="WW8Num1z2">
    <w:name w:val="WW8Num1z2"/>
    <w:rPr>
      <w:rFonts w:ascii="Wingdings" w:hAnsi="Wingdings"/>
      <w:sz w:val="20"/>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Carpredefinitoparagrafo1">
    <w:name w:val="Car. predefinito paragrafo1"/>
  </w:style>
  <w:style w:type="character" w:styleId="Enfasigrassetto">
    <w:name w:val="Strong"/>
    <w:qFormat/>
    <w:rPr>
      <w:b/>
      <w:bCs/>
    </w:rPr>
  </w:style>
  <w:style w:type="character" w:styleId="Collegamentoipertestuale">
    <w:name w:val="Hyperlink"/>
    <w:semiHidden/>
    <w:rPr>
      <w:color w:val="000080"/>
      <w:u w:val="single"/>
    </w:rPr>
  </w:style>
  <w:style w:type="character" w:customStyle="1" w:styleId="Testononproporzionale">
    <w:name w:val="Testo non proporzionale"/>
    <w:rPr>
      <w:rFonts w:ascii="DejaVu Sans Mono" w:eastAsia="DejaVu Sans Mono" w:hAnsi="DejaVu Sans Mono" w:cs="DejaVu Sans Mono"/>
    </w:rPr>
  </w:style>
  <w:style w:type="paragraph" w:customStyle="1" w:styleId="Intestazione1">
    <w:name w:val="Intestazione1"/>
    <w:basedOn w:val="Normale"/>
    <w:next w:val="Corpotesto"/>
    <w:pPr>
      <w:keepNext/>
      <w:spacing w:before="240" w:after="120"/>
    </w:pPr>
    <w:rPr>
      <w:rFonts w:ascii="Liberation Sans" w:eastAsia="DejaVu Sans" w:hAnsi="Liberation Sans" w:cs="DejaVu Sans"/>
      <w:sz w:val="28"/>
      <w:szCs w:val="28"/>
    </w:rPr>
  </w:style>
  <w:style w:type="paragraph" w:styleId="Elenco">
    <w:name w:val="List"/>
    <w:basedOn w:val="Corpotesto"/>
    <w:semiHidden/>
  </w:style>
  <w:style w:type="paragraph" w:customStyle="1" w:styleId="Didascalia1">
    <w:name w:val="Didascalia1"/>
    <w:basedOn w:val="Normale"/>
    <w:pPr>
      <w:suppressLineNumbers/>
      <w:spacing w:before="120" w:after="120"/>
    </w:pPr>
    <w:rPr>
      <w:i/>
      <w:iCs/>
      <w:sz w:val="24"/>
    </w:rPr>
  </w:style>
  <w:style w:type="paragraph" w:customStyle="1" w:styleId="Indice">
    <w:name w:val="Indice"/>
    <w:basedOn w:val="Normale"/>
    <w:pPr>
      <w:suppressLineNumbers/>
    </w:pPr>
  </w:style>
  <w:style w:type="paragraph" w:styleId="NormaleWeb">
    <w:name w:val="Normal (Web)"/>
    <w:basedOn w:val="Normale"/>
    <w:pPr>
      <w:spacing w:before="280" w:after="280"/>
    </w:pPr>
  </w:style>
  <w:style w:type="paragraph" w:customStyle="1" w:styleId="codice">
    <w:name w:val="codice"/>
    <w:basedOn w:val="Normale"/>
    <w:pPr>
      <w:spacing w:before="280" w:after="280"/>
    </w:pPr>
  </w:style>
  <w:style w:type="paragraph" w:styleId="PreformattatoHTML">
    <w:name w:val="HTML Preformatted"/>
    <w:basedOn w:val="Normal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styleId="Intestazione">
    <w:name w:val="header"/>
    <w:basedOn w:val="Normale"/>
    <w:link w:val="IntestazioneCarattere"/>
    <w:uiPriority w:val="99"/>
    <w:unhideWhenUsed/>
    <w:rsid w:val="00840CE4"/>
    <w:pPr>
      <w:tabs>
        <w:tab w:val="center" w:pos="4819"/>
        <w:tab w:val="right" w:pos="9638"/>
      </w:tabs>
    </w:pPr>
    <w:rPr>
      <w:lang w:val="x-none"/>
    </w:rPr>
  </w:style>
  <w:style w:type="character" w:customStyle="1" w:styleId="IntestazioneCarattere">
    <w:name w:val="Intestazione Carattere"/>
    <w:link w:val="Intestazione"/>
    <w:uiPriority w:val="99"/>
    <w:rsid w:val="00840CE4"/>
    <w:rPr>
      <w:sz w:val="24"/>
      <w:szCs w:val="24"/>
      <w:lang w:eastAsia="ar-SA"/>
    </w:rPr>
  </w:style>
  <w:style w:type="paragraph" w:styleId="Pidipagina">
    <w:name w:val="footer"/>
    <w:basedOn w:val="Normale"/>
    <w:link w:val="PidipaginaCarattere"/>
    <w:uiPriority w:val="99"/>
    <w:unhideWhenUsed/>
    <w:rsid w:val="00840CE4"/>
    <w:pPr>
      <w:tabs>
        <w:tab w:val="center" w:pos="4819"/>
        <w:tab w:val="right" w:pos="9638"/>
      </w:tabs>
    </w:pPr>
    <w:rPr>
      <w:lang w:val="x-none"/>
    </w:rPr>
  </w:style>
  <w:style w:type="character" w:customStyle="1" w:styleId="PidipaginaCarattere">
    <w:name w:val="Piè di pagina Carattere"/>
    <w:link w:val="Pidipagina"/>
    <w:uiPriority w:val="99"/>
    <w:rsid w:val="00840CE4"/>
    <w:rPr>
      <w:sz w:val="24"/>
      <w:szCs w:val="24"/>
      <w:lang w:eastAsia="ar-SA"/>
    </w:rPr>
  </w:style>
  <w:style w:type="paragraph" w:styleId="Testofumetto">
    <w:name w:val="Balloon Text"/>
    <w:basedOn w:val="Normale"/>
    <w:link w:val="TestofumettoCarattere"/>
    <w:uiPriority w:val="99"/>
    <w:semiHidden/>
    <w:rsid w:val="00D20D04"/>
    <w:pPr>
      <w:suppressAutoHyphens w:val="0"/>
    </w:pPr>
    <w:rPr>
      <w:rFonts w:ascii="Tahoma" w:eastAsia="Calibri" w:hAnsi="Tahoma"/>
      <w:sz w:val="16"/>
      <w:szCs w:val="16"/>
      <w:lang w:val="x-none" w:eastAsia="en-US"/>
    </w:rPr>
  </w:style>
  <w:style w:type="character" w:customStyle="1" w:styleId="TestofumettoCarattere">
    <w:name w:val="Testo fumetto Carattere"/>
    <w:link w:val="Testofumetto"/>
    <w:uiPriority w:val="99"/>
    <w:semiHidden/>
    <w:rsid w:val="00D20D04"/>
    <w:rPr>
      <w:rFonts w:ascii="Tahoma" w:eastAsia="Calibri" w:hAnsi="Tahoma" w:cs="Tahoma"/>
      <w:sz w:val="16"/>
      <w:szCs w:val="16"/>
      <w:lang w:eastAsia="en-US"/>
    </w:rPr>
  </w:style>
  <w:style w:type="paragraph" w:customStyle="1" w:styleId="MioStile1">
    <w:name w:val="Mio Stile 1"/>
    <w:basedOn w:val="Titolo1"/>
    <w:uiPriority w:val="99"/>
    <w:rsid w:val="00D20D04"/>
    <w:pPr>
      <w:numPr>
        <w:numId w:val="14"/>
      </w:numPr>
    </w:pPr>
  </w:style>
  <w:style w:type="paragraph" w:customStyle="1" w:styleId="MioStile2">
    <w:name w:val="Mio Stile 2"/>
    <w:basedOn w:val="Titolo2"/>
    <w:uiPriority w:val="99"/>
    <w:rsid w:val="00D20D04"/>
    <w:pPr>
      <w:keepNext/>
      <w:keepLines/>
      <w:numPr>
        <w:ilvl w:val="1"/>
        <w:numId w:val="17"/>
      </w:numPr>
      <w:suppressAutoHyphens w:val="0"/>
      <w:spacing w:before="200" w:after="120" w:line="276" w:lineRule="auto"/>
    </w:pPr>
    <w:rPr>
      <w:rFonts w:ascii="Cambria" w:hAnsi="Cambria"/>
      <w:b w:val="0"/>
      <w:bCs w:val="0"/>
      <w:color w:val="4F81BD"/>
      <w:sz w:val="26"/>
      <w:szCs w:val="26"/>
      <w:lang w:val="it-CH" w:eastAsia="en-US"/>
    </w:rPr>
  </w:style>
  <w:style w:type="paragraph" w:customStyle="1" w:styleId="MioNormale">
    <w:name w:val="Mio Normale"/>
    <w:basedOn w:val="Normale"/>
    <w:uiPriority w:val="99"/>
    <w:rsid w:val="00D20D04"/>
    <w:pPr>
      <w:suppressAutoHyphens w:val="0"/>
      <w:spacing w:after="120" w:line="276" w:lineRule="auto"/>
      <w:ind w:left="708"/>
    </w:pPr>
    <w:rPr>
      <w:rFonts w:ascii="Calibri" w:eastAsia="Calibri" w:hAnsi="Calibri"/>
      <w:szCs w:val="22"/>
      <w:lang w:val="it-CH" w:eastAsia="en-US"/>
    </w:rPr>
  </w:style>
  <w:style w:type="paragraph" w:styleId="Paragrafoelenco">
    <w:name w:val="List Paragraph"/>
    <w:basedOn w:val="Normale"/>
    <w:uiPriority w:val="99"/>
    <w:qFormat/>
    <w:rsid w:val="00D20D04"/>
    <w:pPr>
      <w:suppressAutoHyphens w:val="0"/>
      <w:spacing w:after="200" w:line="276" w:lineRule="auto"/>
      <w:ind w:left="720"/>
      <w:contextualSpacing/>
    </w:pPr>
    <w:rPr>
      <w:rFonts w:ascii="Calibri" w:eastAsia="Calibri" w:hAnsi="Calibri"/>
      <w:szCs w:val="22"/>
      <w:lang w:val="it-CH" w:eastAsia="en-US"/>
    </w:rPr>
  </w:style>
  <w:style w:type="character" w:customStyle="1" w:styleId="apple-style-span">
    <w:name w:val="apple-style-span"/>
    <w:rsid w:val="00230D73"/>
  </w:style>
  <w:style w:type="table" w:styleId="Grigliatabella">
    <w:name w:val="Table Grid"/>
    <w:basedOn w:val="Tabellanormale"/>
    <w:uiPriority w:val="99"/>
    <w:rsid w:val="00294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5EE29-2B75-490A-9FA0-B32F2F756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Pages>
  <Words>641</Words>
  <Characters>3654</Characters>
  <Application>Microsoft Office Word</Application>
  <DocSecurity>0</DocSecurity>
  <Lines>30</Lines>
  <Paragraphs>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Introduzione alla crittografia</vt:lpstr>
      <vt:lpstr>Introduzione alla crittografia</vt:lpstr>
    </vt:vector>
  </TitlesOfParts>
  <Company>Centro Professionale Trevano</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Introduzione alla crittografia</dc:title>
  <dc:subject/>
  <dc:creator>mus</dc:creator>
  <cp:keywords/>
  <cp:lastModifiedBy>Claudio Engeler</cp:lastModifiedBy>
  <cp:revision>42</cp:revision>
  <cp:lastPrinted>2011-10-19T09:01:00Z</cp:lastPrinted>
  <dcterms:created xsi:type="dcterms:W3CDTF">2019-11-21T14:10:00Z</dcterms:created>
  <dcterms:modified xsi:type="dcterms:W3CDTF">2020-03-05T18:39:00Z</dcterms:modified>
</cp:coreProperties>
</file>