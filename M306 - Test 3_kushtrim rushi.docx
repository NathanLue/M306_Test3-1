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F6553" w:rsidRPr="00C02543" w:rsidRDefault="00DF6553" w:rsidP="00CF149E"/>
    <w:p w:rsidR="002B6D78" w:rsidRPr="00C02543" w:rsidRDefault="00C50FDF" w:rsidP="00CF149E">
      <w:pPr>
        <w:rPr>
          <w:b/>
          <w:sz w:val="40"/>
          <w:szCs w:val="40"/>
        </w:rPr>
      </w:pPr>
      <w:r w:rsidRPr="00C02543">
        <w:rPr>
          <w:b/>
          <w:sz w:val="40"/>
          <w:szCs w:val="40"/>
        </w:rPr>
        <w:t xml:space="preserve">Test </w:t>
      </w:r>
      <w:r w:rsidR="006527BE" w:rsidRPr="00C02543">
        <w:rPr>
          <w:b/>
          <w:sz w:val="40"/>
          <w:szCs w:val="40"/>
        </w:rPr>
        <w:t>3</w:t>
      </w:r>
    </w:p>
    <w:p w:rsidR="002B6D78" w:rsidRPr="00C02543" w:rsidRDefault="002B6D78" w:rsidP="003E2EB5">
      <w:pPr>
        <w:tabs>
          <w:tab w:val="right" w:pos="7088"/>
          <w:tab w:val="right" w:pos="9637"/>
        </w:tabs>
      </w:pPr>
    </w:p>
    <w:p w:rsidR="002B6D78" w:rsidRPr="00C02543" w:rsidRDefault="002B6D78" w:rsidP="003E2EB5">
      <w:pPr>
        <w:tabs>
          <w:tab w:val="right" w:pos="7088"/>
          <w:tab w:val="right" w:pos="9637"/>
        </w:tabs>
      </w:pPr>
      <w:r w:rsidRPr="00C02543">
        <w:tab/>
        <w:t>Nome e cognome:</w:t>
      </w:r>
      <w:r w:rsidR="003E2EB5" w:rsidRPr="00C02543">
        <w:tab/>
      </w:r>
      <w:proofErr w:type="spellStart"/>
      <w:r w:rsidR="008909D6">
        <w:t>Kushtrim</w:t>
      </w:r>
      <w:proofErr w:type="spellEnd"/>
      <w:r w:rsidR="008909D6">
        <w:t xml:space="preserve"> </w:t>
      </w:r>
      <w:proofErr w:type="spellStart"/>
      <w:r w:rsidR="008909D6">
        <w:t>Rushi</w:t>
      </w:r>
      <w:proofErr w:type="spellEnd"/>
    </w:p>
    <w:p w:rsidR="002B6D78" w:rsidRPr="00C02543" w:rsidRDefault="002B6D78" w:rsidP="003E2EB5">
      <w:pPr>
        <w:tabs>
          <w:tab w:val="right" w:pos="7088"/>
          <w:tab w:val="right" w:pos="9637"/>
        </w:tabs>
      </w:pPr>
    </w:p>
    <w:p w:rsidR="002B6D78" w:rsidRPr="00C02543" w:rsidRDefault="002B6D78" w:rsidP="003E2EB5">
      <w:pPr>
        <w:tabs>
          <w:tab w:val="right" w:pos="7088"/>
          <w:tab w:val="right" w:pos="9637"/>
        </w:tabs>
      </w:pPr>
      <w:r w:rsidRPr="00C02543">
        <w:tab/>
        <w:t>Classe:</w:t>
      </w:r>
      <w:r w:rsidR="003E2EB5" w:rsidRPr="00C02543">
        <w:tab/>
      </w:r>
      <w:r w:rsidR="008909D6">
        <w:t>I3AC</w:t>
      </w:r>
    </w:p>
    <w:p w:rsidR="002B6D78" w:rsidRPr="00C02543" w:rsidRDefault="002B6D78" w:rsidP="003E2EB5">
      <w:pPr>
        <w:tabs>
          <w:tab w:val="right" w:pos="7088"/>
          <w:tab w:val="right" w:pos="9637"/>
        </w:tabs>
      </w:pPr>
    </w:p>
    <w:p w:rsidR="002B6D78" w:rsidRPr="00C02543" w:rsidRDefault="002B6D78" w:rsidP="003E2EB5">
      <w:pPr>
        <w:tabs>
          <w:tab w:val="right" w:pos="7088"/>
          <w:tab w:val="right" w:pos="9637"/>
        </w:tabs>
      </w:pPr>
      <w:r w:rsidRPr="00C02543">
        <w:tab/>
        <w:t>Tempo a disposizione</w:t>
      </w:r>
      <w:r w:rsidR="003E2EB5" w:rsidRPr="00C02543">
        <w:t>:</w:t>
      </w:r>
      <w:r w:rsidR="003E2EB5" w:rsidRPr="00C02543">
        <w:tab/>
      </w:r>
      <w:r w:rsidRPr="00C02543">
        <w:rPr>
          <w:u w:val="single"/>
        </w:rPr>
        <w:t>90 minuti</w:t>
      </w:r>
      <w:r w:rsidR="006527BE" w:rsidRPr="00C02543">
        <w:rPr>
          <w:u w:val="single"/>
        </w:rPr>
        <w:t xml:space="preserve"> (a casa)</w:t>
      </w:r>
    </w:p>
    <w:p w:rsidR="00C50FDF" w:rsidRPr="00C02543" w:rsidRDefault="00C50FDF" w:rsidP="00CF149E"/>
    <w:p w:rsidR="000A7C7D" w:rsidRPr="00C02543" w:rsidRDefault="006527BE" w:rsidP="003A5B18">
      <w:pPr>
        <w:pStyle w:val="Titolo1"/>
        <w:rPr>
          <w:lang w:val="it-IT"/>
        </w:rPr>
      </w:pPr>
      <w:r w:rsidRPr="00C02543">
        <w:rPr>
          <w:lang w:val="it-IT"/>
        </w:rPr>
        <w:t>Tema</w:t>
      </w:r>
    </w:p>
    <w:p w:rsidR="006527BE" w:rsidRPr="00C02543" w:rsidRDefault="006527BE" w:rsidP="006527BE">
      <w:r w:rsidRPr="00C02543">
        <w:t xml:space="preserve">Controllo dei link per un blog </w:t>
      </w:r>
    </w:p>
    <w:p w:rsidR="003A5B18" w:rsidRPr="00C02543" w:rsidRDefault="003E2EB5" w:rsidP="003A5B18">
      <w:pPr>
        <w:pStyle w:val="Titolo1"/>
        <w:rPr>
          <w:lang w:val="it-IT"/>
        </w:rPr>
      </w:pPr>
      <w:r w:rsidRPr="00C02543">
        <w:rPr>
          <w:lang w:val="it-IT"/>
        </w:rPr>
        <w:t>Indicazioni</w:t>
      </w:r>
    </w:p>
    <w:p w:rsidR="006527BE" w:rsidRPr="00C02543" w:rsidRDefault="006527BE" w:rsidP="006527BE">
      <w:r w:rsidRPr="00C02543">
        <w:t>Siete amministratori di un blog dove gli utenti pubblicano i loro articoli. Oltre ai loro testi sono presenti parecchi collegamenti a siti esterni, molti dei quali sono però invalidi.</w:t>
      </w:r>
    </w:p>
    <w:p w:rsidR="006527BE" w:rsidRPr="00C02543" w:rsidRDefault="006527BE" w:rsidP="006527BE">
      <w:r w:rsidRPr="00C02543">
        <w:t>Siccome molti commenti riguardano proprio questi collegamenti non funzionanti, avete deciso di scrivere un programma per controllare automaticamente la validità di ogni collegamento, e modificarne la descrizione se non funzionano.</w:t>
      </w:r>
    </w:p>
    <w:p w:rsidR="006527BE" w:rsidRPr="00C02543" w:rsidRDefault="006527BE" w:rsidP="006527BE">
      <w:proofErr w:type="gramStart"/>
      <w:r w:rsidRPr="00C02543">
        <w:t>Es :</w:t>
      </w:r>
      <w:proofErr w:type="gramEnd"/>
    </w:p>
    <w:p w:rsidR="006527BE" w:rsidRPr="00C02543" w:rsidRDefault="006527BE" w:rsidP="006527BE">
      <w:pPr>
        <w:rPr>
          <w:rFonts w:ascii="Consolas" w:hAnsi="Consolas"/>
        </w:rPr>
      </w:pPr>
      <w:r w:rsidRPr="00C02543">
        <w:rPr>
          <w:rFonts w:ascii="Consolas" w:hAnsi="Consolas"/>
        </w:rPr>
        <w:t xml:space="preserve">&lt;a </w:t>
      </w:r>
      <w:proofErr w:type="spellStart"/>
      <w:r w:rsidRPr="00C02543">
        <w:rPr>
          <w:rFonts w:ascii="Consolas" w:hAnsi="Consolas"/>
        </w:rPr>
        <w:t>href</w:t>
      </w:r>
      <w:proofErr w:type="spellEnd"/>
      <w:r w:rsidRPr="00C02543">
        <w:rPr>
          <w:rFonts w:ascii="Consolas" w:hAnsi="Consolas"/>
        </w:rPr>
        <w:t>="</w:t>
      </w:r>
      <w:proofErr w:type="spellStart"/>
      <w:r w:rsidRPr="00C02543">
        <w:rPr>
          <w:rFonts w:ascii="Consolas" w:hAnsi="Consolas"/>
        </w:rPr>
        <w:t>https</w:t>
      </w:r>
      <w:proofErr w:type="spellEnd"/>
      <w:r w:rsidRPr="00C02543">
        <w:rPr>
          <w:rFonts w:ascii="Consolas" w:hAnsi="Consolas"/>
        </w:rPr>
        <w:t>://miosito.net/</w:t>
      </w:r>
      <w:proofErr w:type="spellStart"/>
      <w:r w:rsidRPr="00C02543">
        <w:rPr>
          <w:rFonts w:ascii="Consolas" w:hAnsi="Consolas"/>
        </w:rPr>
        <w:t>pageid</w:t>
      </w:r>
      <w:proofErr w:type="spellEnd"/>
      <w:r w:rsidRPr="00C02543">
        <w:rPr>
          <w:rFonts w:ascii="Consolas" w:hAnsi="Consolas"/>
        </w:rPr>
        <w:t xml:space="preserve">"&gt;Bello </w:t>
      </w:r>
      <w:proofErr w:type="gramStart"/>
      <w:r w:rsidRPr="00C02543">
        <w:rPr>
          <w:rFonts w:ascii="Consolas" w:hAnsi="Consolas"/>
        </w:rPr>
        <w:t>questo!&lt;</w:t>
      </w:r>
      <w:proofErr w:type="gramEnd"/>
      <w:r w:rsidRPr="00C02543">
        <w:rPr>
          <w:rFonts w:ascii="Consolas" w:hAnsi="Consolas"/>
        </w:rPr>
        <w:t>/a&gt;</w:t>
      </w:r>
    </w:p>
    <w:p w:rsidR="006527BE" w:rsidRPr="00C02543" w:rsidRDefault="006527BE" w:rsidP="006527BE">
      <w:r w:rsidRPr="00C02543">
        <w:t xml:space="preserve">Deve essere trasformato in </w:t>
      </w:r>
    </w:p>
    <w:p w:rsidR="006527BE" w:rsidRPr="00C02543" w:rsidRDefault="006527BE" w:rsidP="006527BE">
      <w:pPr>
        <w:rPr>
          <w:rFonts w:ascii="Consolas" w:hAnsi="Consolas"/>
        </w:rPr>
      </w:pPr>
      <w:r w:rsidRPr="00C02543">
        <w:rPr>
          <w:rFonts w:ascii="Consolas" w:hAnsi="Consolas"/>
        </w:rPr>
        <w:t xml:space="preserve">&lt;a </w:t>
      </w:r>
      <w:proofErr w:type="spellStart"/>
      <w:r w:rsidRPr="00C02543">
        <w:rPr>
          <w:rFonts w:ascii="Consolas" w:hAnsi="Consolas"/>
        </w:rPr>
        <w:t>href</w:t>
      </w:r>
      <w:proofErr w:type="spellEnd"/>
      <w:r w:rsidRPr="00C02543">
        <w:rPr>
          <w:rFonts w:ascii="Consolas" w:hAnsi="Consolas"/>
        </w:rPr>
        <w:t>="</w:t>
      </w:r>
      <w:proofErr w:type="spellStart"/>
      <w:r w:rsidRPr="00C02543">
        <w:rPr>
          <w:rFonts w:ascii="Consolas" w:hAnsi="Consolas"/>
        </w:rPr>
        <w:t>https</w:t>
      </w:r>
      <w:proofErr w:type="spellEnd"/>
      <w:r w:rsidRPr="00C02543">
        <w:rPr>
          <w:rFonts w:ascii="Consolas" w:hAnsi="Consolas"/>
        </w:rPr>
        <w:t>://miosito.net/</w:t>
      </w:r>
      <w:proofErr w:type="spellStart"/>
      <w:r w:rsidRPr="00C02543">
        <w:rPr>
          <w:rFonts w:ascii="Consolas" w:hAnsi="Consolas"/>
        </w:rPr>
        <w:t>pageid</w:t>
      </w:r>
      <w:proofErr w:type="spellEnd"/>
      <w:r w:rsidRPr="00C02543">
        <w:rPr>
          <w:rFonts w:ascii="Consolas" w:hAnsi="Consolas"/>
        </w:rPr>
        <w:t xml:space="preserve">" </w:t>
      </w:r>
      <w:proofErr w:type="spellStart"/>
      <w:r w:rsidRPr="00C02543">
        <w:rPr>
          <w:rFonts w:ascii="Consolas" w:hAnsi="Consolas"/>
        </w:rPr>
        <w:t>class</w:t>
      </w:r>
      <w:proofErr w:type="spellEnd"/>
      <w:r w:rsidRPr="00C02543">
        <w:rPr>
          <w:rFonts w:ascii="Consolas" w:hAnsi="Consolas"/>
        </w:rPr>
        <w:t>="text-</w:t>
      </w:r>
      <w:proofErr w:type="spellStart"/>
      <w:r w:rsidRPr="00C02543">
        <w:rPr>
          <w:rFonts w:ascii="Consolas" w:hAnsi="Consolas"/>
        </w:rPr>
        <w:t>danger</w:t>
      </w:r>
      <w:proofErr w:type="spellEnd"/>
      <w:r w:rsidRPr="00C02543">
        <w:rPr>
          <w:rFonts w:ascii="Consolas" w:hAnsi="Consolas"/>
        </w:rPr>
        <w:t>"&gt;[</w:t>
      </w:r>
      <w:proofErr w:type="spellStart"/>
      <w:r w:rsidRPr="00C02543">
        <w:rPr>
          <w:rFonts w:ascii="Consolas" w:hAnsi="Consolas"/>
        </w:rPr>
        <w:t>invalid</w:t>
      </w:r>
      <w:proofErr w:type="spellEnd"/>
      <w:r w:rsidRPr="00C02543">
        <w:rPr>
          <w:rFonts w:ascii="Consolas" w:hAnsi="Consolas"/>
        </w:rPr>
        <w:t xml:space="preserve">] Bello </w:t>
      </w:r>
      <w:proofErr w:type="gramStart"/>
      <w:r w:rsidRPr="00C02543">
        <w:rPr>
          <w:rFonts w:ascii="Consolas" w:hAnsi="Consolas"/>
        </w:rPr>
        <w:t>questo!&lt;</w:t>
      </w:r>
      <w:proofErr w:type="gramEnd"/>
      <w:r w:rsidRPr="00C02543">
        <w:rPr>
          <w:rFonts w:ascii="Consolas" w:hAnsi="Consolas"/>
        </w:rPr>
        <w:t>/a&gt;</w:t>
      </w:r>
    </w:p>
    <w:p w:rsidR="006527BE" w:rsidRPr="00C02543" w:rsidRDefault="006527BE" w:rsidP="006527BE">
      <w:pPr>
        <w:rPr>
          <w:rFonts w:ascii="Consolas" w:hAnsi="Consolas"/>
        </w:rPr>
      </w:pPr>
      <w:r w:rsidRPr="00C02543">
        <w:t>Mentre per le immagini cambiare il percorso di</w:t>
      </w:r>
      <w:r w:rsidRPr="00C02543">
        <w:rPr>
          <w:rFonts w:ascii="Consolas" w:hAnsi="Consolas"/>
        </w:rPr>
        <w:t xml:space="preserve"> </w:t>
      </w:r>
      <w:proofErr w:type="spellStart"/>
      <w:r w:rsidRPr="00C02543">
        <w:rPr>
          <w:rFonts w:ascii="Consolas" w:hAnsi="Consolas"/>
        </w:rPr>
        <w:t>src</w:t>
      </w:r>
      <w:proofErr w:type="spellEnd"/>
      <w:r w:rsidRPr="00C02543">
        <w:rPr>
          <w:rFonts w:ascii="Consolas" w:hAnsi="Consolas"/>
        </w:rPr>
        <w:t xml:space="preserve"> </w:t>
      </w:r>
      <w:r w:rsidRPr="00C02543">
        <w:t>con</w:t>
      </w:r>
      <w:r w:rsidRPr="00C02543">
        <w:rPr>
          <w:rFonts w:ascii="Consolas" w:hAnsi="Consolas"/>
        </w:rPr>
        <w:t xml:space="preserve"> ".\images\invalid.png"</w:t>
      </w:r>
      <w:r w:rsidRPr="00C02543">
        <w:t xml:space="preserve"> (file già presente).</w:t>
      </w:r>
    </w:p>
    <w:p w:rsidR="006527BE" w:rsidRPr="00C02543" w:rsidRDefault="006527BE" w:rsidP="006527BE">
      <w:r w:rsidRPr="00C02543">
        <w:t>Il 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Pr="00C02543" w:rsidRDefault="006527BE" w:rsidP="006527BE">
      <w:r w:rsidRPr="00C02543">
        <w:t xml:space="preserve">Per velocizzare la scansione ad ogni inserimento di un collegamento, questo ottiene un id (salvato anche come </w:t>
      </w:r>
      <w:r w:rsidRPr="00C02543">
        <w:rPr>
          <w:rFonts w:ascii="Consolas" w:hAnsi="Consolas"/>
        </w:rPr>
        <w:t>&lt;a id=[</w:t>
      </w:r>
      <w:proofErr w:type="spellStart"/>
      <w:r w:rsidRPr="00C02543">
        <w:rPr>
          <w:rFonts w:ascii="Consolas" w:hAnsi="Consolas"/>
        </w:rPr>
        <w:t>idgenerato</w:t>
      </w:r>
      <w:proofErr w:type="spellEnd"/>
      <w:proofErr w:type="gramStart"/>
      <w:r w:rsidRPr="00C02543">
        <w:rPr>
          <w:rFonts w:ascii="Consolas" w:hAnsi="Consolas"/>
        </w:rPr>
        <w:t>]</w:t>
      </w:r>
      <w:r w:rsidRPr="00C02543">
        <w:t xml:space="preserve"> )</w:t>
      </w:r>
      <w:proofErr w:type="gramEnd"/>
      <w:r w:rsidRPr="00C02543">
        <w:t xml:space="preserve"> che viene salvato in una tabella dei collegamenti (l'utente non ha comunque la possibilità di specificare degli id personali).</w:t>
      </w:r>
    </w:p>
    <w:p w:rsidR="006527BE" w:rsidRPr="00C02543" w:rsidRDefault="006527BE" w:rsidP="006527BE">
      <w:r w:rsidRPr="00C02543">
        <w:lastRenderedPageBreak/>
        <w:t>L'ID del link è un GUID generato dal db.</w:t>
      </w:r>
    </w:p>
    <w:p w:rsidR="006527BE" w:rsidRPr="00C02543" w:rsidRDefault="006527BE" w:rsidP="006527BE">
      <w:r w:rsidRPr="00C02543">
        <w:t xml:space="preserve">La struttura della tabella è la seguente: </w:t>
      </w:r>
      <w:r w:rsidRPr="00C02543">
        <w:rPr>
          <w:rFonts w:ascii="Consolas" w:hAnsi="Consolas"/>
        </w:rPr>
        <w:t>id_link, url, id_post (fk), utente (fk)</w:t>
      </w:r>
    </w:p>
    <w:p w:rsidR="006527BE" w:rsidRPr="00C02543" w:rsidRDefault="006527BE" w:rsidP="006527BE">
      <w:r w:rsidRPr="00C02543">
        <w:t xml:space="preserve">Tutte le correzioni sono da salvare in una tabella dedicata, con i campi: </w:t>
      </w:r>
      <w:r w:rsidRPr="00C02543">
        <w:rPr>
          <w:rFonts w:ascii="Consolas" w:hAnsi="Consolas"/>
        </w:rPr>
        <w:t>id_correzione, id_link (fk),</w:t>
      </w:r>
      <w:r w:rsidR="00C02543" w:rsidRPr="00C02543">
        <w:rPr>
          <w:rFonts w:ascii="Consolas" w:hAnsi="Consolas"/>
        </w:rPr>
        <w:t xml:space="preserve"> </w:t>
      </w:r>
      <w:r w:rsidRPr="00C02543">
        <w:rPr>
          <w:rFonts w:ascii="Consolas" w:hAnsi="Consolas"/>
        </w:rPr>
        <w:t>url_precedente, url_nuovo, data_di_modifica, azione</w:t>
      </w:r>
      <w:r w:rsidRPr="00C02543">
        <w:t>.</w:t>
      </w:r>
    </w:p>
    <w:p w:rsidR="006527BE" w:rsidRPr="00C02543" w:rsidRDefault="006527BE" w:rsidP="006527BE">
      <w:r w:rsidRPr="00C02543">
        <w:t>Il campo azione definisce quale genere di correzione è stata fatta (correzione/ripristino), infatti il programma oltre a verificare link non validi verifica anche se questi ultimi sono tornati ad essere validi (es: sito target torna online).</w:t>
      </w:r>
    </w:p>
    <w:p w:rsidR="006527BE" w:rsidRPr="00C02543" w:rsidRDefault="006527BE" w:rsidP="006527BE">
      <w:r w:rsidRPr="00C02543">
        <w:t>Preparare anche una pagina di rapporto nel sito, dedicata all'amministratore, per visualizzare tutte le correzioni, con funzioni di ricerca per data, utente, url e azione. Il rapporto deve essere in forma tabellare ed esportabile come csv.</w:t>
      </w:r>
    </w:p>
    <w:p w:rsidR="00D75986" w:rsidRPr="00C02543" w:rsidRDefault="00534B6C" w:rsidP="00534B6C">
      <w:pPr>
        <w:pStyle w:val="Titolo1"/>
        <w:rPr>
          <w:lang w:val="it-IT"/>
        </w:rPr>
      </w:pPr>
      <w:r w:rsidRPr="00C02543">
        <w:rPr>
          <w:lang w:val="it-IT"/>
        </w:rPr>
        <w:t>Compito</w:t>
      </w:r>
    </w:p>
    <w:p w:rsidR="00534B6C" w:rsidRPr="00C02543" w:rsidRDefault="006527BE" w:rsidP="00CF149E">
      <w:r w:rsidRPr="00C02543">
        <w:t>Elaborare una tabella dei requisiti secondo lo schema visto durante il corso, con almeno i seguenti campi: ID, Nome, Descrizione, Priorità.</w:t>
      </w:r>
    </w:p>
    <w:p w:rsidR="003E2EB5" w:rsidRPr="00C02543" w:rsidRDefault="006527BE" w:rsidP="00CF149E">
      <w:r w:rsidRPr="00C02543">
        <w:t>Disegnare a scelta un diagramma d'uso (use case) o di flusso.</w:t>
      </w:r>
    </w:p>
    <w:p w:rsidR="00EB4701" w:rsidRPr="00C02543" w:rsidRDefault="00EB4701" w:rsidP="00CF149E">
      <w:r w:rsidRPr="00C02543">
        <w:t>Identificare i possibili problemi che possono crearsi con questa soluzione.</w:t>
      </w:r>
    </w:p>
    <w:p w:rsidR="000A7C7D" w:rsidRPr="00C02543" w:rsidRDefault="00463C84" w:rsidP="003A5B18">
      <w:pPr>
        <w:pStyle w:val="Titolo1"/>
        <w:rPr>
          <w:lang w:val="it-IT"/>
        </w:rPr>
      </w:pPr>
      <w:r w:rsidRPr="00C02543">
        <w:rPr>
          <w:lang w:val="it-IT"/>
        </w:rPr>
        <w:t>Criteri di valutazione</w:t>
      </w:r>
    </w:p>
    <w:p w:rsidR="00847A71" w:rsidRPr="00C02543" w:rsidRDefault="006527BE" w:rsidP="006527BE">
      <w:pPr>
        <w:pStyle w:val="Paragrafoelenco"/>
        <w:numPr>
          <w:ilvl w:val="0"/>
          <w:numId w:val="32"/>
        </w:numPr>
        <w:rPr>
          <w:lang w:val="it-IT"/>
        </w:rPr>
      </w:pPr>
      <w:r w:rsidRPr="00C02543">
        <w:rPr>
          <w:lang w:val="it-IT"/>
        </w:rPr>
        <w:t>Identificazione di tutti i requisiti</w:t>
      </w:r>
    </w:p>
    <w:p w:rsidR="00847A71" w:rsidRPr="00C02543" w:rsidRDefault="006527BE" w:rsidP="006527BE">
      <w:pPr>
        <w:pStyle w:val="Paragrafoelenco"/>
        <w:numPr>
          <w:ilvl w:val="0"/>
          <w:numId w:val="32"/>
        </w:numPr>
        <w:rPr>
          <w:lang w:val="it-IT"/>
        </w:rPr>
      </w:pPr>
      <w:r w:rsidRPr="00C02543">
        <w:rPr>
          <w:lang w:val="it-IT"/>
        </w:rPr>
        <w:t>Leggibilità e rispetto dei criteri per i requisiti</w:t>
      </w:r>
    </w:p>
    <w:p w:rsidR="00847A71" w:rsidRPr="00C02543" w:rsidRDefault="006527BE" w:rsidP="006527BE">
      <w:pPr>
        <w:pStyle w:val="Paragrafoelenco"/>
        <w:numPr>
          <w:ilvl w:val="0"/>
          <w:numId w:val="32"/>
        </w:numPr>
        <w:rPr>
          <w:lang w:val="it-IT"/>
        </w:rPr>
      </w:pPr>
      <w:r w:rsidRPr="00C02543">
        <w:rPr>
          <w:lang w:val="it-IT"/>
        </w:rPr>
        <w:t>Completezza del diagramma</w:t>
      </w:r>
    </w:p>
    <w:p w:rsidR="00847A71" w:rsidRPr="00C02543" w:rsidRDefault="006527BE" w:rsidP="006527BE">
      <w:pPr>
        <w:pStyle w:val="Paragrafoelenco"/>
        <w:numPr>
          <w:ilvl w:val="0"/>
          <w:numId w:val="32"/>
        </w:numPr>
        <w:rPr>
          <w:lang w:val="it-IT"/>
        </w:rPr>
      </w:pPr>
      <w:r w:rsidRPr="00C02543">
        <w:rPr>
          <w:lang w:val="it-IT"/>
        </w:rPr>
        <w:t>Leggibilità del diagramma</w:t>
      </w:r>
    </w:p>
    <w:p w:rsidR="00EB4701" w:rsidRPr="00C02543" w:rsidRDefault="00EB4701" w:rsidP="006527BE">
      <w:pPr>
        <w:pStyle w:val="Paragrafoelenco"/>
        <w:numPr>
          <w:ilvl w:val="0"/>
          <w:numId w:val="32"/>
        </w:numPr>
        <w:rPr>
          <w:lang w:val="it-IT"/>
        </w:rPr>
      </w:pPr>
      <w:r w:rsidRPr="00C02543">
        <w:rPr>
          <w:lang w:val="it-IT"/>
        </w:rPr>
        <w:t>Identificazione di almeno un problema</w:t>
      </w:r>
    </w:p>
    <w:p w:rsidR="00C02543" w:rsidRPr="00C02543" w:rsidRDefault="00C02543">
      <w:pPr>
        <w:suppressAutoHyphens w:val="0"/>
        <w:spacing w:after="0"/>
      </w:pPr>
      <w:r w:rsidRPr="00C02543">
        <w:br w:type="page"/>
      </w:r>
    </w:p>
    <w:p w:rsidR="00C02543" w:rsidRPr="00C02543" w:rsidRDefault="00C02543" w:rsidP="00C02543">
      <w:pPr>
        <w:pStyle w:val="Titolo1"/>
        <w:rPr>
          <w:lang w:val="it-IT"/>
        </w:rPr>
      </w:pPr>
      <w:r w:rsidRPr="00C02543">
        <w:rPr>
          <w:lang w:val="it-IT"/>
        </w:rPr>
        <w:lastRenderedPageBreak/>
        <w:t>Requisiti</w:t>
      </w:r>
    </w:p>
    <w:tbl>
      <w:tblPr>
        <w:tblStyle w:val="Grigliatabella"/>
        <w:tblW w:w="0" w:type="auto"/>
        <w:tblLook w:val="04A0" w:firstRow="1" w:lastRow="0" w:firstColumn="1" w:lastColumn="0" w:noHBand="0" w:noVBand="1"/>
      </w:tblPr>
      <w:tblGrid>
        <w:gridCol w:w="1129"/>
        <w:gridCol w:w="3119"/>
        <w:gridCol w:w="4381"/>
        <w:gridCol w:w="998"/>
      </w:tblGrid>
      <w:tr w:rsidR="00C02543" w:rsidRPr="00C02543" w:rsidTr="00373777">
        <w:trPr>
          <w:trHeight w:val="82"/>
        </w:trPr>
        <w:tc>
          <w:tcPr>
            <w:tcW w:w="1129" w:type="dxa"/>
          </w:tcPr>
          <w:p w:rsidR="00C02543" w:rsidRPr="00C02543" w:rsidRDefault="00C02543" w:rsidP="00C02543">
            <w:pPr>
              <w:jc w:val="center"/>
              <w:rPr>
                <w:b/>
                <w:bCs/>
                <w:lang w:eastAsia="en-US"/>
              </w:rPr>
            </w:pPr>
            <w:r w:rsidRPr="00C02543">
              <w:rPr>
                <w:b/>
                <w:bCs/>
                <w:lang w:eastAsia="en-US"/>
              </w:rPr>
              <w:t>ID</w:t>
            </w:r>
          </w:p>
        </w:tc>
        <w:tc>
          <w:tcPr>
            <w:tcW w:w="3119" w:type="dxa"/>
          </w:tcPr>
          <w:p w:rsidR="00C02543" w:rsidRPr="00C02543" w:rsidRDefault="00C02543" w:rsidP="00C02543">
            <w:pPr>
              <w:jc w:val="center"/>
              <w:rPr>
                <w:b/>
                <w:bCs/>
                <w:lang w:eastAsia="en-US"/>
              </w:rPr>
            </w:pPr>
            <w:r w:rsidRPr="00C02543">
              <w:rPr>
                <w:b/>
                <w:bCs/>
                <w:lang w:eastAsia="en-US"/>
              </w:rPr>
              <w:t>Nome</w:t>
            </w:r>
          </w:p>
        </w:tc>
        <w:tc>
          <w:tcPr>
            <w:tcW w:w="4381" w:type="dxa"/>
          </w:tcPr>
          <w:p w:rsidR="00C02543" w:rsidRPr="00C02543" w:rsidRDefault="00C02543" w:rsidP="00C02543">
            <w:pPr>
              <w:jc w:val="center"/>
              <w:rPr>
                <w:b/>
                <w:bCs/>
                <w:lang w:eastAsia="en-US"/>
              </w:rPr>
            </w:pPr>
            <w:r w:rsidRPr="00C02543">
              <w:rPr>
                <w:b/>
                <w:bCs/>
                <w:lang w:eastAsia="en-US"/>
              </w:rPr>
              <w:t>Descrizione</w:t>
            </w:r>
          </w:p>
        </w:tc>
        <w:tc>
          <w:tcPr>
            <w:tcW w:w="998" w:type="dxa"/>
          </w:tcPr>
          <w:p w:rsidR="00C02543" w:rsidRPr="00C02543" w:rsidRDefault="00C02543" w:rsidP="0091026D">
            <w:pPr>
              <w:jc w:val="center"/>
              <w:rPr>
                <w:b/>
                <w:bCs/>
                <w:lang w:eastAsia="en-US"/>
              </w:rPr>
            </w:pPr>
            <w:r w:rsidRPr="00C02543">
              <w:rPr>
                <w:b/>
                <w:bCs/>
                <w:lang w:eastAsia="en-US"/>
              </w:rPr>
              <w:t>Priorità</w:t>
            </w:r>
          </w:p>
        </w:tc>
      </w:tr>
      <w:tr w:rsidR="00C02543" w:rsidRPr="00C02543" w:rsidTr="0091026D">
        <w:tc>
          <w:tcPr>
            <w:tcW w:w="1129" w:type="dxa"/>
          </w:tcPr>
          <w:p w:rsidR="00C02543" w:rsidRPr="00C02543" w:rsidRDefault="00C02543" w:rsidP="00C02543">
            <w:pPr>
              <w:rPr>
                <w:lang w:eastAsia="en-US"/>
              </w:rPr>
            </w:pPr>
            <w:r w:rsidRPr="00C02543">
              <w:rPr>
                <w:lang w:eastAsia="en-US"/>
              </w:rPr>
              <w:t>Req – 01</w:t>
            </w:r>
          </w:p>
        </w:tc>
        <w:tc>
          <w:tcPr>
            <w:tcW w:w="3119" w:type="dxa"/>
          </w:tcPr>
          <w:p w:rsidR="00C02543" w:rsidRPr="00C02543" w:rsidRDefault="00E221DE" w:rsidP="00C02543">
            <w:pPr>
              <w:rPr>
                <w:lang w:eastAsia="en-US"/>
              </w:rPr>
            </w:pPr>
            <w:r>
              <w:rPr>
                <w:lang w:eastAsia="en-US"/>
              </w:rPr>
              <w:t xml:space="preserve">Programma controllo collegamenti </w:t>
            </w:r>
          </w:p>
        </w:tc>
        <w:tc>
          <w:tcPr>
            <w:tcW w:w="4381" w:type="dxa"/>
          </w:tcPr>
          <w:p w:rsidR="00C02543" w:rsidRPr="00C02543" w:rsidRDefault="00E221DE" w:rsidP="00C02543">
            <w:pPr>
              <w:rPr>
                <w:lang w:eastAsia="en-US"/>
              </w:rPr>
            </w:pPr>
            <w:r>
              <w:rPr>
                <w:lang w:eastAsia="en-US"/>
              </w:rPr>
              <w:t xml:space="preserve">Il programma permette di </w:t>
            </w:r>
            <w:r w:rsidR="009B6DD6">
              <w:rPr>
                <w:lang w:eastAsia="en-US"/>
              </w:rPr>
              <w:t>controllare</w:t>
            </w:r>
            <w:r>
              <w:rPr>
                <w:lang w:eastAsia="en-US"/>
              </w:rPr>
              <w:t xml:space="preserve"> </w:t>
            </w:r>
            <w:r w:rsidR="009B6DD6">
              <w:rPr>
                <w:lang w:eastAsia="en-US"/>
              </w:rPr>
              <w:t xml:space="preserve">la validità </w:t>
            </w:r>
            <w:r>
              <w:rPr>
                <w:lang w:eastAsia="en-US"/>
              </w:rPr>
              <w:t>d</w:t>
            </w:r>
            <w:r w:rsidR="009B6DD6">
              <w:rPr>
                <w:lang w:eastAsia="en-US"/>
              </w:rPr>
              <w:t>e</w:t>
            </w:r>
            <w:r>
              <w:rPr>
                <w:lang w:eastAsia="en-US"/>
              </w:rPr>
              <w:t>i collegamenti esterni</w:t>
            </w:r>
            <w:r w:rsidR="006323ED">
              <w:rPr>
                <w:lang w:eastAsia="en-US"/>
              </w:rPr>
              <w:t>, automaticamente</w:t>
            </w:r>
            <w:r>
              <w:rPr>
                <w:lang w:eastAsia="en-US"/>
              </w:rPr>
              <w:t>.</w:t>
            </w:r>
          </w:p>
        </w:tc>
        <w:tc>
          <w:tcPr>
            <w:tcW w:w="998" w:type="dxa"/>
          </w:tcPr>
          <w:p w:rsidR="00C02543" w:rsidRPr="00C02543" w:rsidRDefault="0091026D" w:rsidP="0091026D">
            <w:pPr>
              <w:jc w:val="right"/>
            </w:pPr>
            <w:r>
              <w:t>1.0</w:t>
            </w:r>
          </w:p>
        </w:tc>
      </w:tr>
      <w:tr w:rsidR="00C02543" w:rsidRPr="00C02543" w:rsidTr="0091026D">
        <w:tc>
          <w:tcPr>
            <w:tcW w:w="1129" w:type="dxa"/>
          </w:tcPr>
          <w:p w:rsidR="00C02543" w:rsidRPr="00C02543" w:rsidRDefault="00C02543" w:rsidP="00C02543">
            <w:pPr>
              <w:rPr>
                <w:lang w:eastAsia="en-US"/>
              </w:rPr>
            </w:pPr>
            <w:r w:rsidRPr="00C02543">
              <w:rPr>
                <w:lang w:eastAsia="en-US"/>
              </w:rPr>
              <w:t>Req – 02</w:t>
            </w:r>
          </w:p>
        </w:tc>
        <w:tc>
          <w:tcPr>
            <w:tcW w:w="3119" w:type="dxa"/>
          </w:tcPr>
          <w:p w:rsidR="00C02543" w:rsidRPr="00C02543" w:rsidRDefault="00E221DE" w:rsidP="00C02543">
            <w:pPr>
              <w:rPr>
                <w:lang w:eastAsia="en-US"/>
              </w:rPr>
            </w:pPr>
            <w:r>
              <w:rPr>
                <w:lang w:eastAsia="en-US"/>
              </w:rPr>
              <w:t>Correzione collegamenti</w:t>
            </w:r>
          </w:p>
        </w:tc>
        <w:tc>
          <w:tcPr>
            <w:tcW w:w="4381" w:type="dxa"/>
          </w:tcPr>
          <w:p w:rsidR="00C02543" w:rsidRPr="00C02543" w:rsidRDefault="00E221DE" w:rsidP="00C02543">
            <w:pPr>
              <w:rPr>
                <w:lang w:eastAsia="en-US"/>
              </w:rPr>
            </w:pPr>
            <w:r>
              <w:rPr>
                <w:lang w:eastAsia="en-US"/>
              </w:rPr>
              <w:t xml:space="preserve">Una volta che il programma ha </w:t>
            </w:r>
            <w:r w:rsidR="009B6DD6">
              <w:rPr>
                <w:lang w:eastAsia="en-US"/>
              </w:rPr>
              <w:t>notificato un collegamento non valido lo stesso programma lo corregge come definito</w:t>
            </w:r>
            <w:r w:rsidR="0091026D">
              <w:rPr>
                <w:lang w:eastAsia="en-US"/>
              </w:rPr>
              <w:t>, cambiando anche la descrizione</w:t>
            </w:r>
            <w:r>
              <w:rPr>
                <w:lang w:eastAsia="en-US"/>
              </w:rPr>
              <w:t xml:space="preserve">. </w:t>
            </w:r>
          </w:p>
        </w:tc>
        <w:tc>
          <w:tcPr>
            <w:tcW w:w="998" w:type="dxa"/>
          </w:tcPr>
          <w:p w:rsidR="00C02543" w:rsidRPr="00C02543" w:rsidRDefault="0091026D" w:rsidP="0091026D">
            <w:pPr>
              <w:jc w:val="right"/>
              <w:rPr>
                <w:lang w:eastAsia="en-US"/>
              </w:rPr>
            </w:pPr>
            <w:r>
              <w:rPr>
                <w:lang w:eastAsia="en-US"/>
              </w:rPr>
              <w:t>1.0</w:t>
            </w:r>
          </w:p>
        </w:tc>
      </w:tr>
      <w:tr w:rsidR="00C02543" w:rsidRPr="00C02543" w:rsidTr="0091026D">
        <w:tc>
          <w:tcPr>
            <w:tcW w:w="1129" w:type="dxa"/>
          </w:tcPr>
          <w:p w:rsidR="00C02543" w:rsidRPr="00C02543" w:rsidRDefault="00C02543" w:rsidP="00C02543">
            <w:pPr>
              <w:rPr>
                <w:lang w:eastAsia="en-US"/>
              </w:rPr>
            </w:pPr>
            <w:r w:rsidRPr="00C02543">
              <w:rPr>
                <w:lang w:eastAsia="en-US"/>
              </w:rPr>
              <w:t>Req – 03</w:t>
            </w:r>
          </w:p>
        </w:tc>
        <w:tc>
          <w:tcPr>
            <w:tcW w:w="3119" w:type="dxa"/>
          </w:tcPr>
          <w:p w:rsidR="00C02543" w:rsidRPr="00C02543" w:rsidRDefault="002553A8" w:rsidP="00C02543">
            <w:pPr>
              <w:rPr>
                <w:lang w:eastAsia="en-US"/>
              </w:rPr>
            </w:pPr>
            <w:r>
              <w:rPr>
                <w:lang w:eastAsia="en-US"/>
              </w:rPr>
              <w:t>Controllo delle immagini</w:t>
            </w:r>
          </w:p>
        </w:tc>
        <w:tc>
          <w:tcPr>
            <w:tcW w:w="4381" w:type="dxa"/>
          </w:tcPr>
          <w:p w:rsidR="00C02543" w:rsidRPr="00C02543" w:rsidRDefault="002553A8" w:rsidP="00C02543">
            <w:pPr>
              <w:rPr>
                <w:lang w:eastAsia="en-US"/>
              </w:rPr>
            </w:pPr>
            <w:r>
              <w:rPr>
                <w:lang w:eastAsia="en-US"/>
              </w:rPr>
              <w:t>Lo stesso programma controlla il percorso delle immagini, controlla che i percorsi siano validi.</w:t>
            </w:r>
          </w:p>
        </w:tc>
        <w:tc>
          <w:tcPr>
            <w:tcW w:w="998" w:type="dxa"/>
          </w:tcPr>
          <w:p w:rsidR="001149F8" w:rsidRPr="00C02543" w:rsidRDefault="00F4151C" w:rsidP="001149F8">
            <w:pPr>
              <w:jc w:val="right"/>
              <w:rPr>
                <w:lang w:eastAsia="en-US"/>
              </w:rPr>
            </w:pPr>
            <w:r>
              <w:rPr>
                <w:lang w:eastAsia="en-US"/>
              </w:rPr>
              <w:t>2</w:t>
            </w:r>
            <w:r w:rsidR="001149F8">
              <w:rPr>
                <w:lang w:eastAsia="en-US"/>
              </w:rPr>
              <w:t>.0</w:t>
            </w:r>
          </w:p>
        </w:tc>
      </w:tr>
      <w:tr w:rsidR="00C02543" w:rsidRPr="00C02543" w:rsidTr="0091026D">
        <w:tc>
          <w:tcPr>
            <w:tcW w:w="1129" w:type="dxa"/>
          </w:tcPr>
          <w:p w:rsidR="00C02543" w:rsidRPr="00C02543" w:rsidRDefault="00C02543" w:rsidP="00C02543">
            <w:pPr>
              <w:rPr>
                <w:lang w:eastAsia="en-US"/>
              </w:rPr>
            </w:pPr>
            <w:r w:rsidRPr="00C02543">
              <w:rPr>
                <w:lang w:eastAsia="en-US"/>
              </w:rPr>
              <w:t>Req – 04</w:t>
            </w:r>
          </w:p>
        </w:tc>
        <w:tc>
          <w:tcPr>
            <w:tcW w:w="3119" w:type="dxa"/>
          </w:tcPr>
          <w:p w:rsidR="00C02543" w:rsidRPr="00C02543" w:rsidRDefault="002553A8" w:rsidP="00C02543">
            <w:pPr>
              <w:rPr>
                <w:lang w:eastAsia="en-US"/>
              </w:rPr>
            </w:pPr>
            <w:r>
              <w:rPr>
                <w:lang w:eastAsia="en-US"/>
              </w:rPr>
              <w:t>Correzione percorso immagini</w:t>
            </w:r>
          </w:p>
        </w:tc>
        <w:tc>
          <w:tcPr>
            <w:tcW w:w="4381" w:type="dxa"/>
          </w:tcPr>
          <w:p w:rsidR="00C02543" w:rsidRPr="00C02543" w:rsidRDefault="002553A8" w:rsidP="00C02543">
            <w:pPr>
              <w:rPr>
                <w:lang w:eastAsia="en-US"/>
              </w:rPr>
            </w:pPr>
            <w:r>
              <w:rPr>
                <w:lang w:eastAsia="en-US"/>
              </w:rPr>
              <w:t>Una volta che il programma notifica un’immagine con un percorso non valido</w:t>
            </w:r>
            <w:r w:rsidR="00ED7839">
              <w:rPr>
                <w:lang w:eastAsia="en-US"/>
              </w:rPr>
              <w:t>,</w:t>
            </w:r>
            <w:r>
              <w:rPr>
                <w:lang w:eastAsia="en-US"/>
              </w:rPr>
              <w:t xml:space="preserve"> </w:t>
            </w:r>
            <w:r w:rsidR="00ED7839">
              <w:rPr>
                <w:lang w:eastAsia="en-US"/>
              </w:rPr>
              <w:t>lo stesso programma</w:t>
            </w:r>
            <w:r>
              <w:rPr>
                <w:lang w:eastAsia="en-US"/>
              </w:rPr>
              <w:t xml:space="preserve"> cambia l’immagine con quella </w:t>
            </w:r>
            <w:r w:rsidR="00315BEE">
              <w:rPr>
                <w:lang w:eastAsia="en-US"/>
              </w:rPr>
              <w:t>di non validità (</w:t>
            </w:r>
            <w:r w:rsidR="00315BEE" w:rsidRPr="00C02543">
              <w:rPr>
                <w:rFonts w:ascii="Consolas" w:hAnsi="Consolas"/>
              </w:rPr>
              <w:t>.\images\invalid.png</w:t>
            </w:r>
            <w:r w:rsidR="00315BEE">
              <w:rPr>
                <w:rFonts w:ascii="Consolas" w:hAnsi="Consolas"/>
              </w:rPr>
              <w:t>)</w:t>
            </w:r>
            <w:r>
              <w:rPr>
                <w:lang w:eastAsia="en-US"/>
              </w:rPr>
              <w:t>.</w:t>
            </w:r>
          </w:p>
        </w:tc>
        <w:tc>
          <w:tcPr>
            <w:tcW w:w="998" w:type="dxa"/>
          </w:tcPr>
          <w:p w:rsidR="00C02543" w:rsidRPr="00C02543" w:rsidRDefault="00F4151C" w:rsidP="0091026D">
            <w:pPr>
              <w:jc w:val="right"/>
              <w:rPr>
                <w:lang w:eastAsia="en-US"/>
              </w:rPr>
            </w:pPr>
            <w:r>
              <w:rPr>
                <w:lang w:eastAsia="en-US"/>
              </w:rPr>
              <w:t>2</w:t>
            </w:r>
            <w:r w:rsidR="001149F8">
              <w:rPr>
                <w:lang w:eastAsia="en-US"/>
              </w:rPr>
              <w:t>.0</w:t>
            </w:r>
          </w:p>
        </w:tc>
      </w:tr>
      <w:tr w:rsidR="00C02543" w:rsidRPr="00C02543" w:rsidTr="0091026D">
        <w:tc>
          <w:tcPr>
            <w:tcW w:w="1129" w:type="dxa"/>
          </w:tcPr>
          <w:p w:rsidR="00C02543" w:rsidRPr="00C02543" w:rsidRDefault="00C02543" w:rsidP="00C02543">
            <w:pPr>
              <w:rPr>
                <w:lang w:eastAsia="en-US"/>
              </w:rPr>
            </w:pPr>
            <w:r w:rsidRPr="00C02543">
              <w:rPr>
                <w:lang w:eastAsia="en-US"/>
              </w:rPr>
              <w:t xml:space="preserve">Req </w:t>
            </w:r>
            <w:r>
              <w:rPr>
                <w:lang w:eastAsia="en-US"/>
              </w:rPr>
              <w:t>–</w:t>
            </w:r>
            <w:r w:rsidRPr="00C02543">
              <w:rPr>
                <w:lang w:eastAsia="en-US"/>
              </w:rPr>
              <w:t xml:space="preserve"> 05</w:t>
            </w:r>
          </w:p>
        </w:tc>
        <w:tc>
          <w:tcPr>
            <w:tcW w:w="3119" w:type="dxa"/>
          </w:tcPr>
          <w:p w:rsidR="00C02543" w:rsidRPr="00C02543" w:rsidRDefault="008875B3" w:rsidP="00C02543">
            <w:pPr>
              <w:rPr>
                <w:lang w:eastAsia="en-US"/>
              </w:rPr>
            </w:pPr>
            <w:r>
              <w:rPr>
                <w:lang w:eastAsia="en-US"/>
              </w:rPr>
              <w:t>Backup giornaliero</w:t>
            </w:r>
          </w:p>
        </w:tc>
        <w:tc>
          <w:tcPr>
            <w:tcW w:w="4381" w:type="dxa"/>
          </w:tcPr>
          <w:p w:rsidR="00C02543" w:rsidRPr="00C02543" w:rsidRDefault="008875B3" w:rsidP="00C02543">
            <w:pPr>
              <w:rPr>
                <w:lang w:eastAsia="en-US"/>
              </w:rPr>
            </w:pPr>
            <w:r>
              <w:rPr>
                <w:lang w:eastAsia="en-US"/>
              </w:rPr>
              <w:t>Ogni notte bisogna fare un backup sull’intera giornata.</w:t>
            </w:r>
          </w:p>
        </w:tc>
        <w:tc>
          <w:tcPr>
            <w:tcW w:w="998" w:type="dxa"/>
          </w:tcPr>
          <w:p w:rsidR="00C02543" w:rsidRPr="00C02543" w:rsidRDefault="00FA5AA4" w:rsidP="0091026D">
            <w:pPr>
              <w:jc w:val="right"/>
              <w:rPr>
                <w:lang w:eastAsia="en-US"/>
              </w:rPr>
            </w:pPr>
            <w:r>
              <w:rPr>
                <w:lang w:eastAsia="en-US"/>
              </w:rPr>
              <w:t>1.0</w:t>
            </w:r>
          </w:p>
        </w:tc>
      </w:tr>
      <w:tr w:rsidR="00C84831" w:rsidRPr="00C02543" w:rsidTr="0091026D">
        <w:tc>
          <w:tcPr>
            <w:tcW w:w="1129" w:type="dxa"/>
          </w:tcPr>
          <w:p w:rsidR="00C84831" w:rsidRPr="00C02543" w:rsidRDefault="00C84831" w:rsidP="00C84831">
            <w:pPr>
              <w:rPr>
                <w:lang w:eastAsia="en-US"/>
              </w:rPr>
            </w:pPr>
            <w:r>
              <w:rPr>
                <w:lang w:eastAsia="en-US"/>
              </w:rPr>
              <w:t>Req – 06</w:t>
            </w:r>
          </w:p>
        </w:tc>
        <w:tc>
          <w:tcPr>
            <w:tcW w:w="3119" w:type="dxa"/>
          </w:tcPr>
          <w:p w:rsidR="00C84831" w:rsidRPr="00C02543" w:rsidRDefault="00C84831" w:rsidP="00C84831">
            <w:pPr>
              <w:rPr>
                <w:lang w:eastAsia="en-US"/>
              </w:rPr>
            </w:pPr>
            <w:r>
              <w:rPr>
                <w:lang w:eastAsia="en-US"/>
              </w:rPr>
              <w:t>Programma automatizzato</w:t>
            </w:r>
          </w:p>
        </w:tc>
        <w:tc>
          <w:tcPr>
            <w:tcW w:w="4381" w:type="dxa"/>
          </w:tcPr>
          <w:p w:rsidR="00C84831" w:rsidRPr="00C02543" w:rsidRDefault="00C84831" w:rsidP="00C84831">
            <w:pPr>
              <w:rPr>
                <w:lang w:eastAsia="en-US"/>
              </w:rPr>
            </w:pPr>
            <w:r>
              <w:rPr>
                <w:lang w:eastAsia="en-US"/>
              </w:rPr>
              <w:t>Il programma viene eseguito ogni notte automaticamente, viene eseguito subito dopo il backup giornaliero</w:t>
            </w:r>
            <w:r w:rsidR="00FA5AA4">
              <w:rPr>
                <w:lang w:eastAsia="en-US"/>
              </w:rPr>
              <w:t>.</w:t>
            </w:r>
          </w:p>
        </w:tc>
        <w:tc>
          <w:tcPr>
            <w:tcW w:w="998" w:type="dxa"/>
          </w:tcPr>
          <w:p w:rsidR="00C84831" w:rsidRPr="00C02543" w:rsidRDefault="00FA5AA4" w:rsidP="00C84831">
            <w:pPr>
              <w:jc w:val="right"/>
              <w:rPr>
                <w:lang w:eastAsia="en-US"/>
              </w:rPr>
            </w:pPr>
            <w:r>
              <w:rPr>
                <w:lang w:eastAsia="en-US"/>
              </w:rPr>
              <w:t>1.0</w:t>
            </w:r>
          </w:p>
        </w:tc>
      </w:tr>
      <w:tr w:rsidR="00C84831" w:rsidRPr="00C02543" w:rsidTr="0091026D">
        <w:tc>
          <w:tcPr>
            <w:tcW w:w="1129" w:type="dxa"/>
          </w:tcPr>
          <w:p w:rsidR="00C84831" w:rsidRPr="00C02543" w:rsidRDefault="00C84831" w:rsidP="00C84831">
            <w:pPr>
              <w:rPr>
                <w:lang w:eastAsia="en-US"/>
              </w:rPr>
            </w:pPr>
            <w:r>
              <w:rPr>
                <w:lang w:eastAsia="en-US"/>
              </w:rPr>
              <w:t>Req – 07</w:t>
            </w:r>
          </w:p>
        </w:tc>
        <w:tc>
          <w:tcPr>
            <w:tcW w:w="3119" w:type="dxa"/>
          </w:tcPr>
          <w:p w:rsidR="00C84831" w:rsidRPr="00C02543" w:rsidRDefault="00FA5AA4" w:rsidP="00C84831">
            <w:pPr>
              <w:rPr>
                <w:lang w:eastAsia="en-US"/>
              </w:rPr>
            </w:pPr>
            <w:r>
              <w:rPr>
                <w:lang w:eastAsia="en-US"/>
              </w:rPr>
              <w:t>Programma avvi</w:t>
            </w:r>
            <w:r w:rsidR="00200A24">
              <w:rPr>
                <w:lang w:eastAsia="en-US"/>
              </w:rPr>
              <w:t>a</w:t>
            </w:r>
            <w:r>
              <w:rPr>
                <w:lang w:eastAsia="en-US"/>
              </w:rPr>
              <w:t>to dopo una modifica di un utente</w:t>
            </w:r>
          </w:p>
        </w:tc>
        <w:tc>
          <w:tcPr>
            <w:tcW w:w="4381" w:type="dxa"/>
          </w:tcPr>
          <w:p w:rsidR="00C84831" w:rsidRPr="00C02543" w:rsidRDefault="00FA5AA4" w:rsidP="00C84831">
            <w:pPr>
              <w:rPr>
                <w:lang w:eastAsia="en-US"/>
              </w:rPr>
            </w:pPr>
            <w:r>
              <w:rPr>
                <w:lang w:eastAsia="en-US"/>
              </w:rPr>
              <w:t>Quando un utente modifica</w:t>
            </w:r>
            <w:r w:rsidR="001D289E">
              <w:rPr>
                <w:lang w:eastAsia="en-US"/>
              </w:rPr>
              <w:t>/</w:t>
            </w:r>
            <w:r>
              <w:rPr>
                <w:lang w:eastAsia="en-US"/>
              </w:rPr>
              <w:t>aggiunge qualcosa, il programma viene avvito solo per la modifica dell’utente.</w:t>
            </w:r>
          </w:p>
        </w:tc>
        <w:tc>
          <w:tcPr>
            <w:tcW w:w="998" w:type="dxa"/>
          </w:tcPr>
          <w:p w:rsidR="00C84831" w:rsidRPr="00C02543" w:rsidRDefault="0027652B" w:rsidP="00C84831">
            <w:pPr>
              <w:jc w:val="right"/>
              <w:rPr>
                <w:lang w:eastAsia="en-US"/>
              </w:rPr>
            </w:pPr>
            <w:r>
              <w:rPr>
                <w:lang w:eastAsia="en-US"/>
              </w:rPr>
              <w:t>2</w:t>
            </w:r>
            <w:r w:rsidR="00FA5AA4">
              <w:rPr>
                <w:lang w:eastAsia="en-US"/>
              </w:rPr>
              <w:t>.0</w:t>
            </w:r>
          </w:p>
        </w:tc>
      </w:tr>
      <w:tr w:rsidR="00C84831" w:rsidRPr="00C02543" w:rsidTr="0091026D">
        <w:tc>
          <w:tcPr>
            <w:tcW w:w="1129" w:type="dxa"/>
          </w:tcPr>
          <w:p w:rsidR="00C84831" w:rsidRDefault="00C84831" w:rsidP="00C84831">
            <w:pPr>
              <w:rPr>
                <w:lang w:eastAsia="en-US"/>
              </w:rPr>
            </w:pPr>
            <w:r>
              <w:rPr>
                <w:lang w:eastAsia="en-US"/>
              </w:rPr>
              <w:t>Req – 08</w:t>
            </w:r>
          </w:p>
        </w:tc>
        <w:tc>
          <w:tcPr>
            <w:tcW w:w="3119" w:type="dxa"/>
          </w:tcPr>
          <w:p w:rsidR="00C84831" w:rsidRPr="00C02543" w:rsidRDefault="003E7425" w:rsidP="00C84831">
            <w:pPr>
              <w:rPr>
                <w:lang w:eastAsia="en-US"/>
              </w:rPr>
            </w:pPr>
            <w:r>
              <w:rPr>
                <w:lang w:eastAsia="en-US"/>
              </w:rPr>
              <w:t>Generazione id collegamenti</w:t>
            </w:r>
          </w:p>
        </w:tc>
        <w:tc>
          <w:tcPr>
            <w:tcW w:w="4381" w:type="dxa"/>
          </w:tcPr>
          <w:p w:rsidR="00C84831" w:rsidRPr="00C02543" w:rsidRDefault="003E7425" w:rsidP="00C84831">
            <w:pPr>
              <w:rPr>
                <w:lang w:eastAsia="en-US"/>
              </w:rPr>
            </w:pPr>
            <w:r>
              <w:rPr>
                <w:lang w:eastAsia="en-US"/>
              </w:rPr>
              <w:t xml:space="preserve">Quando un utente aggiunge un collegamento questo riceve un id generato dal </w:t>
            </w:r>
            <w:r w:rsidR="008135F4">
              <w:rPr>
                <w:lang w:eastAsia="en-US"/>
              </w:rPr>
              <w:t>database</w:t>
            </w:r>
            <w:r>
              <w:rPr>
                <w:lang w:eastAsia="en-US"/>
              </w:rPr>
              <w:t>.</w:t>
            </w:r>
            <w:r w:rsidR="000B3D8A">
              <w:rPr>
                <w:lang w:eastAsia="en-US"/>
              </w:rPr>
              <w:t xml:space="preserve"> L’utente non può in alcun modo modificare questo id.</w:t>
            </w:r>
            <w:r>
              <w:rPr>
                <w:lang w:eastAsia="en-US"/>
              </w:rPr>
              <w:t xml:space="preserve"> </w:t>
            </w:r>
            <w:r w:rsidR="004D306C">
              <w:rPr>
                <w:lang w:eastAsia="en-US"/>
              </w:rPr>
              <w:t>L’id è univoco per link (collegamento).</w:t>
            </w:r>
          </w:p>
        </w:tc>
        <w:tc>
          <w:tcPr>
            <w:tcW w:w="998" w:type="dxa"/>
          </w:tcPr>
          <w:p w:rsidR="00C84831" w:rsidRPr="00C02543" w:rsidRDefault="004D306C" w:rsidP="00C84831">
            <w:pPr>
              <w:jc w:val="right"/>
              <w:rPr>
                <w:lang w:eastAsia="en-US"/>
              </w:rPr>
            </w:pPr>
            <w:r>
              <w:rPr>
                <w:lang w:eastAsia="en-US"/>
              </w:rPr>
              <w:t>1.</w:t>
            </w:r>
            <w:r w:rsidR="00613B1D">
              <w:rPr>
                <w:lang w:eastAsia="en-US"/>
              </w:rPr>
              <w:t>0</w:t>
            </w:r>
          </w:p>
        </w:tc>
      </w:tr>
      <w:tr w:rsidR="00C84831" w:rsidRPr="00C02543" w:rsidTr="0091026D">
        <w:tc>
          <w:tcPr>
            <w:tcW w:w="1129" w:type="dxa"/>
          </w:tcPr>
          <w:p w:rsidR="00C84831" w:rsidRDefault="00C84831" w:rsidP="00C84831">
            <w:pPr>
              <w:rPr>
                <w:lang w:eastAsia="en-US"/>
              </w:rPr>
            </w:pPr>
            <w:r>
              <w:rPr>
                <w:lang w:eastAsia="en-US"/>
              </w:rPr>
              <w:t>Req – 09</w:t>
            </w:r>
          </w:p>
        </w:tc>
        <w:tc>
          <w:tcPr>
            <w:tcW w:w="3119" w:type="dxa"/>
          </w:tcPr>
          <w:p w:rsidR="00C84831" w:rsidRPr="00C02543" w:rsidRDefault="008135F4" w:rsidP="00C84831">
            <w:pPr>
              <w:rPr>
                <w:lang w:eastAsia="en-US"/>
              </w:rPr>
            </w:pPr>
            <w:r>
              <w:rPr>
                <w:lang w:eastAsia="en-US"/>
              </w:rPr>
              <w:t>Database dei link</w:t>
            </w:r>
          </w:p>
        </w:tc>
        <w:tc>
          <w:tcPr>
            <w:tcW w:w="4381" w:type="dxa"/>
          </w:tcPr>
          <w:p w:rsidR="00C84831" w:rsidRPr="00C02543" w:rsidRDefault="008135F4" w:rsidP="00C84831">
            <w:pPr>
              <w:rPr>
                <w:lang w:eastAsia="en-US"/>
              </w:rPr>
            </w:pPr>
            <w:r>
              <w:rPr>
                <w:lang w:eastAsia="en-US"/>
              </w:rPr>
              <w:t>Ci deve essere un db che permette di salvare tutti i collegamenti.</w:t>
            </w:r>
          </w:p>
        </w:tc>
        <w:tc>
          <w:tcPr>
            <w:tcW w:w="998" w:type="dxa"/>
          </w:tcPr>
          <w:p w:rsidR="00C84831" w:rsidRPr="00C02543" w:rsidRDefault="00F4151C" w:rsidP="00C84831">
            <w:pPr>
              <w:jc w:val="right"/>
              <w:rPr>
                <w:lang w:eastAsia="en-US"/>
              </w:rPr>
            </w:pPr>
            <w:r>
              <w:rPr>
                <w:lang w:eastAsia="en-US"/>
              </w:rPr>
              <w:t>1.0</w:t>
            </w:r>
          </w:p>
        </w:tc>
      </w:tr>
      <w:tr w:rsidR="00C84831" w:rsidRPr="00C02543" w:rsidTr="0091026D">
        <w:tc>
          <w:tcPr>
            <w:tcW w:w="1129" w:type="dxa"/>
          </w:tcPr>
          <w:p w:rsidR="00C84831" w:rsidRDefault="00C84831" w:rsidP="00C84831">
            <w:pPr>
              <w:rPr>
                <w:lang w:eastAsia="en-US"/>
              </w:rPr>
            </w:pPr>
            <w:r>
              <w:rPr>
                <w:lang w:eastAsia="en-US"/>
              </w:rPr>
              <w:t>Req – 10</w:t>
            </w:r>
          </w:p>
        </w:tc>
        <w:tc>
          <w:tcPr>
            <w:tcW w:w="3119" w:type="dxa"/>
          </w:tcPr>
          <w:p w:rsidR="00C84831" w:rsidRPr="00C02543" w:rsidRDefault="008135F4" w:rsidP="00C84831">
            <w:pPr>
              <w:rPr>
                <w:lang w:eastAsia="en-US"/>
              </w:rPr>
            </w:pPr>
            <w:r>
              <w:rPr>
                <w:lang w:eastAsia="en-US"/>
              </w:rPr>
              <w:t>Tabella collegamenti</w:t>
            </w:r>
          </w:p>
        </w:tc>
        <w:tc>
          <w:tcPr>
            <w:tcW w:w="4381" w:type="dxa"/>
          </w:tcPr>
          <w:p w:rsidR="00C84831" w:rsidRDefault="008135F4" w:rsidP="00C84831">
            <w:pPr>
              <w:rPr>
                <w:lang w:eastAsia="en-US"/>
              </w:rPr>
            </w:pPr>
            <w:r>
              <w:rPr>
                <w:lang w:eastAsia="en-US"/>
              </w:rPr>
              <w:t>Permette di salvare tutti i collegamenti che ci sono all’interno del blog.</w:t>
            </w:r>
          </w:p>
          <w:p w:rsidR="008135F4" w:rsidRDefault="008135F4" w:rsidP="00C84831">
            <w:pPr>
              <w:rPr>
                <w:rFonts w:cs="Arial"/>
              </w:rPr>
            </w:pPr>
            <w:r>
              <w:rPr>
                <w:rFonts w:cs="Arial"/>
              </w:rPr>
              <w:t xml:space="preserve">Tabella: </w:t>
            </w:r>
            <w:r w:rsidRPr="008135F4">
              <w:rPr>
                <w:rFonts w:cs="Arial"/>
              </w:rPr>
              <w:t>id_link, url, id_post (fk), utente (fk)</w:t>
            </w:r>
          </w:p>
          <w:p w:rsidR="008135F4" w:rsidRPr="008135F4" w:rsidRDefault="008135F4" w:rsidP="00C84831">
            <w:pPr>
              <w:rPr>
                <w:rFonts w:cs="Arial"/>
              </w:rPr>
            </w:pPr>
            <w:r>
              <w:rPr>
                <w:rFonts w:cs="Arial"/>
              </w:rPr>
              <w:t xml:space="preserve"> (fk) = foreign key</w:t>
            </w:r>
          </w:p>
        </w:tc>
        <w:tc>
          <w:tcPr>
            <w:tcW w:w="998" w:type="dxa"/>
          </w:tcPr>
          <w:p w:rsidR="00C84831" w:rsidRPr="00C02543" w:rsidRDefault="00F4151C" w:rsidP="00C84831">
            <w:pPr>
              <w:jc w:val="right"/>
              <w:rPr>
                <w:lang w:eastAsia="en-US"/>
              </w:rPr>
            </w:pPr>
            <w:r>
              <w:rPr>
                <w:lang w:eastAsia="en-US"/>
              </w:rPr>
              <w:t>1.0</w:t>
            </w:r>
          </w:p>
        </w:tc>
      </w:tr>
      <w:tr w:rsidR="00C84831" w:rsidRPr="00C02543" w:rsidTr="0091026D">
        <w:tc>
          <w:tcPr>
            <w:tcW w:w="1129" w:type="dxa"/>
          </w:tcPr>
          <w:p w:rsidR="00C84831" w:rsidRDefault="00C84831" w:rsidP="00C84831">
            <w:pPr>
              <w:rPr>
                <w:lang w:eastAsia="en-US"/>
              </w:rPr>
            </w:pPr>
            <w:r>
              <w:rPr>
                <w:lang w:eastAsia="en-US"/>
              </w:rPr>
              <w:lastRenderedPageBreak/>
              <w:t>Req – 11</w:t>
            </w:r>
          </w:p>
        </w:tc>
        <w:tc>
          <w:tcPr>
            <w:tcW w:w="3119" w:type="dxa"/>
          </w:tcPr>
          <w:p w:rsidR="00C84831" w:rsidRPr="00C02543" w:rsidRDefault="008135F4" w:rsidP="00C84831">
            <w:pPr>
              <w:rPr>
                <w:lang w:eastAsia="en-US"/>
              </w:rPr>
            </w:pPr>
            <w:r>
              <w:rPr>
                <w:lang w:eastAsia="en-US"/>
              </w:rPr>
              <w:t>Tabella modifica di un link</w:t>
            </w:r>
          </w:p>
        </w:tc>
        <w:tc>
          <w:tcPr>
            <w:tcW w:w="4381" w:type="dxa"/>
          </w:tcPr>
          <w:p w:rsidR="00C84831" w:rsidRDefault="008135F4" w:rsidP="00C84831">
            <w:pPr>
              <w:rPr>
                <w:lang w:eastAsia="en-US"/>
              </w:rPr>
            </w:pPr>
            <w:r>
              <w:rPr>
                <w:lang w:eastAsia="en-US"/>
              </w:rPr>
              <w:t>Si salvano tutte le modifiche che si sono fatte nel blog</w:t>
            </w:r>
            <w:r w:rsidR="001D289E">
              <w:rPr>
                <w:lang w:eastAsia="en-US"/>
              </w:rPr>
              <w:t xml:space="preserve"> di un link</w:t>
            </w:r>
            <w:r>
              <w:rPr>
                <w:lang w:eastAsia="en-US"/>
              </w:rPr>
              <w:t>.</w:t>
            </w:r>
          </w:p>
          <w:p w:rsidR="008135F4" w:rsidRPr="00C02543" w:rsidRDefault="008135F4" w:rsidP="00C84831">
            <w:pPr>
              <w:rPr>
                <w:lang w:eastAsia="en-US"/>
              </w:rPr>
            </w:pPr>
            <w:r>
              <w:rPr>
                <w:lang w:eastAsia="en-US"/>
              </w:rPr>
              <w:t xml:space="preserve">Tabella: </w:t>
            </w:r>
            <w:r w:rsidRPr="008135F4">
              <w:rPr>
                <w:rFonts w:cs="Arial"/>
              </w:rPr>
              <w:t>id_correzione, id_link (fk), url_precedente, url_nuovo, data_di_modifica, azione.</w:t>
            </w:r>
          </w:p>
        </w:tc>
        <w:tc>
          <w:tcPr>
            <w:tcW w:w="998" w:type="dxa"/>
          </w:tcPr>
          <w:p w:rsidR="00C84831" w:rsidRPr="00C02543" w:rsidRDefault="00F4151C" w:rsidP="00C84831">
            <w:pPr>
              <w:jc w:val="right"/>
              <w:rPr>
                <w:lang w:eastAsia="en-US"/>
              </w:rPr>
            </w:pPr>
            <w:r>
              <w:rPr>
                <w:lang w:eastAsia="en-US"/>
              </w:rPr>
              <w:t>1.0</w:t>
            </w:r>
          </w:p>
        </w:tc>
      </w:tr>
      <w:tr w:rsidR="00C84831" w:rsidRPr="00C02543" w:rsidTr="0091026D">
        <w:tc>
          <w:tcPr>
            <w:tcW w:w="1129" w:type="dxa"/>
          </w:tcPr>
          <w:p w:rsidR="00C84831" w:rsidRDefault="00C84831" w:rsidP="00C84831">
            <w:pPr>
              <w:rPr>
                <w:lang w:eastAsia="en-US"/>
              </w:rPr>
            </w:pPr>
            <w:r>
              <w:rPr>
                <w:lang w:eastAsia="en-US"/>
              </w:rPr>
              <w:t>Req – 12</w:t>
            </w:r>
          </w:p>
        </w:tc>
        <w:tc>
          <w:tcPr>
            <w:tcW w:w="3119" w:type="dxa"/>
          </w:tcPr>
          <w:p w:rsidR="00C84831" w:rsidRPr="00C02543" w:rsidRDefault="00880515" w:rsidP="00C84831">
            <w:pPr>
              <w:rPr>
                <w:lang w:eastAsia="en-US"/>
              </w:rPr>
            </w:pPr>
            <w:r>
              <w:rPr>
                <w:lang w:eastAsia="en-US"/>
              </w:rPr>
              <w:t>Controllo collegamenti validi</w:t>
            </w:r>
          </w:p>
        </w:tc>
        <w:tc>
          <w:tcPr>
            <w:tcW w:w="4381" w:type="dxa"/>
          </w:tcPr>
          <w:p w:rsidR="00C84831" w:rsidRPr="00C02543" w:rsidRDefault="00880515" w:rsidP="00C84831">
            <w:pPr>
              <w:rPr>
                <w:lang w:eastAsia="en-US"/>
              </w:rPr>
            </w:pPr>
            <w:r>
              <w:rPr>
                <w:lang w:eastAsia="en-US"/>
              </w:rPr>
              <w:t>Il programma controlla la non validità dei link, ma controlla anche che questi ultimi ritornano ad essere validi.</w:t>
            </w:r>
          </w:p>
        </w:tc>
        <w:tc>
          <w:tcPr>
            <w:tcW w:w="998" w:type="dxa"/>
          </w:tcPr>
          <w:p w:rsidR="00C84831" w:rsidRPr="00C02543" w:rsidRDefault="00F4151C" w:rsidP="00C84831">
            <w:pPr>
              <w:jc w:val="right"/>
              <w:rPr>
                <w:lang w:eastAsia="en-US"/>
              </w:rPr>
            </w:pPr>
            <w:r>
              <w:rPr>
                <w:lang w:eastAsia="en-US"/>
              </w:rPr>
              <w:t>1.0</w:t>
            </w:r>
          </w:p>
        </w:tc>
      </w:tr>
      <w:tr w:rsidR="00BF3442" w:rsidRPr="00C02543" w:rsidTr="0091026D">
        <w:tc>
          <w:tcPr>
            <w:tcW w:w="1129" w:type="dxa"/>
          </w:tcPr>
          <w:p w:rsidR="00BF3442" w:rsidRDefault="00BF3442" w:rsidP="00C84831">
            <w:pPr>
              <w:rPr>
                <w:lang w:eastAsia="en-US"/>
              </w:rPr>
            </w:pPr>
            <w:r>
              <w:rPr>
                <w:lang w:eastAsia="en-US"/>
              </w:rPr>
              <w:t>Req – 13</w:t>
            </w:r>
          </w:p>
        </w:tc>
        <w:tc>
          <w:tcPr>
            <w:tcW w:w="3119" w:type="dxa"/>
          </w:tcPr>
          <w:p w:rsidR="00BF3442" w:rsidRDefault="00091A9B" w:rsidP="00C84831">
            <w:pPr>
              <w:rPr>
                <w:lang w:eastAsia="en-US"/>
              </w:rPr>
            </w:pPr>
            <w:r>
              <w:rPr>
                <w:lang w:eastAsia="en-US"/>
              </w:rPr>
              <w:t>Pagina di rapporto</w:t>
            </w:r>
          </w:p>
        </w:tc>
        <w:tc>
          <w:tcPr>
            <w:tcW w:w="4381" w:type="dxa"/>
          </w:tcPr>
          <w:p w:rsidR="00BF3442" w:rsidRDefault="00091A9B" w:rsidP="00C84831">
            <w:pPr>
              <w:rPr>
                <w:lang w:eastAsia="en-US"/>
              </w:rPr>
            </w:pPr>
            <w:r>
              <w:rPr>
                <w:lang w:eastAsia="en-US"/>
              </w:rPr>
              <w:t>Una pagina esclusiva all’amministratore dove vengono riportati tutte le correzioni fatte da un utente.</w:t>
            </w:r>
          </w:p>
        </w:tc>
        <w:tc>
          <w:tcPr>
            <w:tcW w:w="998" w:type="dxa"/>
          </w:tcPr>
          <w:p w:rsidR="00BF3442" w:rsidRPr="00C02543" w:rsidRDefault="006F337B" w:rsidP="00C84831">
            <w:pPr>
              <w:jc w:val="right"/>
              <w:rPr>
                <w:lang w:eastAsia="en-US"/>
              </w:rPr>
            </w:pPr>
            <w:r>
              <w:rPr>
                <w:lang w:eastAsia="en-US"/>
              </w:rPr>
              <w:t>2.0</w:t>
            </w:r>
          </w:p>
        </w:tc>
      </w:tr>
      <w:tr w:rsidR="00BF3442" w:rsidRPr="00C02543" w:rsidTr="0091026D">
        <w:tc>
          <w:tcPr>
            <w:tcW w:w="1129" w:type="dxa"/>
          </w:tcPr>
          <w:p w:rsidR="00BF3442" w:rsidRDefault="00BF3442" w:rsidP="00C84831">
            <w:pPr>
              <w:rPr>
                <w:lang w:eastAsia="en-US"/>
              </w:rPr>
            </w:pPr>
            <w:r>
              <w:rPr>
                <w:lang w:eastAsia="en-US"/>
              </w:rPr>
              <w:t>Req – 14</w:t>
            </w:r>
          </w:p>
        </w:tc>
        <w:tc>
          <w:tcPr>
            <w:tcW w:w="3119" w:type="dxa"/>
          </w:tcPr>
          <w:p w:rsidR="00BF3442" w:rsidRDefault="000708F1" w:rsidP="00C84831">
            <w:pPr>
              <w:rPr>
                <w:lang w:eastAsia="en-US"/>
              </w:rPr>
            </w:pPr>
            <w:r>
              <w:rPr>
                <w:lang w:eastAsia="en-US"/>
              </w:rPr>
              <w:t>Visualizzazione rapporti</w:t>
            </w:r>
            <w:r w:rsidR="007A2F17">
              <w:rPr>
                <w:lang w:eastAsia="en-US"/>
              </w:rPr>
              <w:t xml:space="preserve"> (tabellare)</w:t>
            </w:r>
          </w:p>
        </w:tc>
        <w:tc>
          <w:tcPr>
            <w:tcW w:w="4381" w:type="dxa"/>
          </w:tcPr>
          <w:p w:rsidR="00BF3442" w:rsidRDefault="000708F1" w:rsidP="00C84831">
            <w:pPr>
              <w:rPr>
                <w:lang w:eastAsia="en-US"/>
              </w:rPr>
            </w:pPr>
            <w:r>
              <w:rPr>
                <w:lang w:eastAsia="en-US"/>
              </w:rPr>
              <w:t>Nella pagina dei rapporti ci dovrà essere una tabella dove saranno riportati le correzioni.</w:t>
            </w:r>
          </w:p>
        </w:tc>
        <w:tc>
          <w:tcPr>
            <w:tcW w:w="998" w:type="dxa"/>
          </w:tcPr>
          <w:p w:rsidR="00BF3442" w:rsidRPr="00C02543" w:rsidRDefault="006F337B" w:rsidP="00C84831">
            <w:pPr>
              <w:jc w:val="right"/>
              <w:rPr>
                <w:lang w:eastAsia="en-US"/>
              </w:rPr>
            </w:pPr>
            <w:r>
              <w:rPr>
                <w:lang w:eastAsia="en-US"/>
              </w:rPr>
              <w:t>3.0</w:t>
            </w:r>
          </w:p>
        </w:tc>
      </w:tr>
      <w:tr w:rsidR="000708F1" w:rsidRPr="00C02543" w:rsidTr="0091026D">
        <w:tc>
          <w:tcPr>
            <w:tcW w:w="1129" w:type="dxa"/>
          </w:tcPr>
          <w:p w:rsidR="000708F1" w:rsidRDefault="000708F1" w:rsidP="00C84831">
            <w:pPr>
              <w:rPr>
                <w:lang w:eastAsia="en-US"/>
              </w:rPr>
            </w:pPr>
            <w:r>
              <w:rPr>
                <w:lang w:eastAsia="en-US"/>
              </w:rPr>
              <w:t>Req – 15</w:t>
            </w:r>
          </w:p>
        </w:tc>
        <w:tc>
          <w:tcPr>
            <w:tcW w:w="3119" w:type="dxa"/>
          </w:tcPr>
          <w:p w:rsidR="000708F1" w:rsidRDefault="000708F1" w:rsidP="00C84831">
            <w:pPr>
              <w:rPr>
                <w:lang w:eastAsia="en-US"/>
              </w:rPr>
            </w:pPr>
            <w:r>
              <w:rPr>
                <w:lang w:eastAsia="en-US"/>
              </w:rPr>
              <w:t>Esportazione in csv</w:t>
            </w:r>
          </w:p>
        </w:tc>
        <w:tc>
          <w:tcPr>
            <w:tcW w:w="4381" w:type="dxa"/>
          </w:tcPr>
          <w:p w:rsidR="000708F1" w:rsidRDefault="000708F1" w:rsidP="00C84831">
            <w:pPr>
              <w:rPr>
                <w:lang w:eastAsia="en-US"/>
              </w:rPr>
            </w:pPr>
            <w:r>
              <w:rPr>
                <w:lang w:eastAsia="en-US"/>
              </w:rPr>
              <w:t xml:space="preserve">La tabella dove sono riportati </w:t>
            </w:r>
            <w:r w:rsidR="006F337B">
              <w:rPr>
                <w:lang w:eastAsia="en-US"/>
              </w:rPr>
              <w:t>le correzioni</w:t>
            </w:r>
            <w:r>
              <w:rPr>
                <w:lang w:eastAsia="en-US"/>
              </w:rPr>
              <w:t xml:space="preserve"> potrà essere esportata in un file csv.</w:t>
            </w:r>
          </w:p>
        </w:tc>
        <w:tc>
          <w:tcPr>
            <w:tcW w:w="998" w:type="dxa"/>
          </w:tcPr>
          <w:p w:rsidR="000708F1" w:rsidRPr="00C02543" w:rsidRDefault="006F337B" w:rsidP="00C84831">
            <w:pPr>
              <w:jc w:val="right"/>
              <w:rPr>
                <w:lang w:eastAsia="en-US"/>
              </w:rPr>
            </w:pPr>
            <w:r>
              <w:rPr>
                <w:lang w:eastAsia="en-US"/>
              </w:rPr>
              <w:t>4.0</w:t>
            </w:r>
          </w:p>
        </w:tc>
      </w:tr>
    </w:tbl>
    <w:p w:rsidR="00C02543" w:rsidRDefault="00C02543" w:rsidP="00C02543">
      <w:pPr>
        <w:rPr>
          <w:lang w:eastAsia="en-US"/>
        </w:rPr>
      </w:pPr>
    </w:p>
    <w:p w:rsidR="00ED7839" w:rsidRDefault="00ED7839" w:rsidP="00ED7839">
      <w:pPr>
        <w:pStyle w:val="Titolo1"/>
      </w:pPr>
      <w:r>
        <w:t>Use case</w:t>
      </w:r>
    </w:p>
    <w:p w:rsidR="00ED7839" w:rsidRPr="00ED7839" w:rsidRDefault="00055303" w:rsidP="00055303">
      <w:pPr>
        <w:rPr>
          <w:lang w:val="x-none" w:eastAsia="en-US"/>
        </w:rPr>
      </w:pPr>
      <w:r>
        <w:rPr>
          <w:noProof/>
          <w:lang w:val="x-none" w:eastAsia="en-US"/>
        </w:rPr>
        <w:drawing>
          <wp:inline distT="0" distB="0" distL="0" distR="0">
            <wp:extent cx="6119495" cy="3870960"/>
            <wp:effectExtent l="0" t="0" r="1905" b="2540"/>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progetti.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9495" cy="3870960"/>
                    </a:xfrm>
                    <a:prstGeom prst="rect">
                      <a:avLst/>
                    </a:prstGeom>
                  </pic:spPr>
                </pic:pic>
              </a:graphicData>
            </a:graphic>
          </wp:inline>
        </w:drawing>
      </w:r>
    </w:p>
    <w:p w:rsidR="00ED7839" w:rsidRDefault="00ED7839" w:rsidP="00ED7839">
      <w:pPr>
        <w:pStyle w:val="Titolo1"/>
      </w:pPr>
      <w:r>
        <w:lastRenderedPageBreak/>
        <w:t>Problemi</w:t>
      </w:r>
    </w:p>
    <w:p w:rsidR="00ED7839" w:rsidRPr="00307E31" w:rsidRDefault="007F5885" w:rsidP="00ED7839">
      <w:pPr>
        <w:rPr>
          <w:lang w:eastAsia="en-US"/>
        </w:rPr>
      </w:pPr>
      <w:r>
        <w:rPr>
          <w:lang w:eastAsia="en-US"/>
        </w:rPr>
        <w:t>Il problema più grande è la gestione di multiutenti</w:t>
      </w:r>
      <w:r w:rsidR="00B64AFB">
        <w:rPr>
          <w:lang w:eastAsia="en-US"/>
        </w:rPr>
        <w:t>, è possibile avere nel database dei collegamenti duplicati dato che più utenti potrebbero aggiungere lo stesso collegamento. Un altro problema riguardante il multiutente è nel caso che tanti utenti aggiungano allo stesso momento più blog, equivarrebbe a dire una diminuzione delle prestazioni che porterebbe a non poter assicurare il tempo di esecuzione di controllo di un post in meno di 3 secondi.</w:t>
      </w:r>
      <w:bookmarkStart w:id="0" w:name="_GoBack"/>
      <w:bookmarkEnd w:id="0"/>
      <w:r w:rsidR="00B64AFB">
        <w:rPr>
          <w:lang w:eastAsia="en-US"/>
        </w:rPr>
        <w:t xml:space="preserve"> </w:t>
      </w:r>
    </w:p>
    <w:sectPr w:rsidR="00ED7839" w:rsidRPr="00307E3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016" w:rsidRDefault="00860016" w:rsidP="00840CE4">
      <w:r>
        <w:separator/>
      </w:r>
    </w:p>
  </w:endnote>
  <w:endnote w:type="continuationSeparator" w:id="0">
    <w:p w:rsidR="00860016" w:rsidRDefault="00860016"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DejaVu Sans Mono">
    <w:panose1 w:val="020B0604020202020204"/>
    <w:charset w:val="00"/>
    <w:family w:val="modern"/>
    <w:pitch w:val="fixed"/>
    <w:sig w:usb0="E70026FF" w:usb1="D200F9FB" w:usb2="02000028"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4020202020204"/>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016" w:rsidRDefault="00860016" w:rsidP="00840CE4">
      <w:r>
        <w:separator/>
      </w:r>
    </w:p>
  </w:footnote>
  <w:footnote w:type="continuationSeparator" w:id="0">
    <w:p w:rsidR="00860016" w:rsidRDefault="00860016"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AF87D7D"/>
    <w:multiLevelType w:val="hybridMultilevel"/>
    <w:tmpl w:val="F98AC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3"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4"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5"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8"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0"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0"/>
  </w:num>
  <w:num w:numId="13">
    <w:abstractNumId w:val="22"/>
  </w:num>
  <w:num w:numId="14">
    <w:abstractNumId w:val="12"/>
  </w:num>
  <w:num w:numId="15">
    <w:abstractNumId w:val="24"/>
  </w:num>
  <w:num w:numId="16">
    <w:abstractNumId w:val="28"/>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7"/>
  </w:num>
  <w:num w:numId="21">
    <w:abstractNumId w:val="29"/>
  </w:num>
  <w:num w:numId="22">
    <w:abstractNumId w:val="1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5"/>
  </w:num>
  <w:num w:numId="26">
    <w:abstractNumId w:val="13"/>
  </w:num>
  <w:num w:numId="27">
    <w:abstractNumId w:val="10"/>
  </w:num>
  <w:num w:numId="28">
    <w:abstractNumId w:val="14"/>
  </w:num>
  <w:num w:numId="29">
    <w:abstractNumId w:val="18"/>
  </w:num>
  <w:num w:numId="30">
    <w:abstractNumId w:val="21"/>
  </w:num>
  <w:num w:numId="31">
    <w:abstractNumId w:val="11"/>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isplayBackgroundShape/>
  <w:activeWritingStyle w:appName="MSWord" w:lang="de-CH" w:vendorID="64" w:dllVersion="4096" w:nlCheck="1" w:checkStyle="0"/>
  <w:activeWritingStyle w:appName="MSWord" w:lang="it-IT" w:vendorID="64" w:dllVersion="4096" w:nlCheck="1" w:checkStyle="0"/>
  <w:activeWritingStyle w:appName="MSWord" w:lang="en-US" w:vendorID="64" w:dllVersion="4096" w:nlCheck="1" w:checkStyle="0"/>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55303"/>
    <w:rsid w:val="00063836"/>
    <w:rsid w:val="000708F1"/>
    <w:rsid w:val="000745B5"/>
    <w:rsid w:val="00091A9B"/>
    <w:rsid w:val="000A33A8"/>
    <w:rsid w:val="000A7C7D"/>
    <w:rsid w:val="000A7E35"/>
    <w:rsid w:val="000B3D8A"/>
    <w:rsid w:val="000B6247"/>
    <w:rsid w:val="000C011B"/>
    <w:rsid w:val="00100829"/>
    <w:rsid w:val="001040D7"/>
    <w:rsid w:val="001149F8"/>
    <w:rsid w:val="001647D7"/>
    <w:rsid w:val="001732B5"/>
    <w:rsid w:val="00192A6D"/>
    <w:rsid w:val="001A68FB"/>
    <w:rsid w:val="001D1FA1"/>
    <w:rsid w:val="001D289E"/>
    <w:rsid w:val="001F74A6"/>
    <w:rsid w:val="00200A24"/>
    <w:rsid w:val="00214C45"/>
    <w:rsid w:val="00230D73"/>
    <w:rsid w:val="00241552"/>
    <w:rsid w:val="00250737"/>
    <w:rsid w:val="002553A8"/>
    <w:rsid w:val="00255AFC"/>
    <w:rsid w:val="00273617"/>
    <w:rsid w:val="0027652B"/>
    <w:rsid w:val="002809AB"/>
    <w:rsid w:val="00280C61"/>
    <w:rsid w:val="00294844"/>
    <w:rsid w:val="002B09A3"/>
    <w:rsid w:val="002B6D78"/>
    <w:rsid w:val="002C0B6C"/>
    <w:rsid w:val="00307E31"/>
    <w:rsid w:val="00312778"/>
    <w:rsid w:val="00315BEE"/>
    <w:rsid w:val="00317F71"/>
    <w:rsid w:val="00373777"/>
    <w:rsid w:val="00391B62"/>
    <w:rsid w:val="003A5B18"/>
    <w:rsid w:val="003E2EB5"/>
    <w:rsid w:val="003E7425"/>
    <w:rsid w:val="00406A48"/>
    <w:rsid w:val="004177FE"/>
    <w:rsid w:val="0042644A"/>
    <w:rsid w:val="004308EC"/>
    <w:rsid w:val="00463C84"/>
    <w:rsid w:val="004710EE"/>
    <w:rsid w:val="0047724E"/>
    <w:rsid w:val="004B1CB9"/>
    <w:rsid w:val="004B6D01"/>
    <w:rsid w:val="004C2DF2"/>
    <w:rsid w:val="004D236E"/>
    <w:rsid w:val="004D2534"/>
    <w:rsid w:val="004D306C"/>
    <w:rsid w:val="004F3F29"/>
    <w:rsid w:val="004F64C7"/>
    <w:rsid w:val="005261C0"/>
    <w:rsid w:val="00534B6C"/>
    <w:rsid w:val="00545D28"/>
    <w:rsid w:val="005473F8"/>
    <w:rsid w:val="00571A86"/>
    <w:rsid w:val="00584BA8"/>
    <w:rsid w:val="005B4399"/>
    <w:rsid w:val="005C5E9E"/>
    <w:rsid w:val="005F1D18"/>
    <w:rsid w:val="006071CA"/>
    <w:rsid w:val="00613B1D"/>
    <w:rsid w:val="006323ED"/>
    <w:rsid w:val="006527BE"/>
    <w:rsid w:val="00673EC7"/>
    <w:rsid w:val="00691DF9"/>
    <w:rsid w:val="006C6707"/>
    <w:rsid w:val="006F337B"/>
    <w:rsid w:val="00707F1C"/>
    <w:rsid w:val="00711135"/>
    <w:rsid w:val="00746288"/>
    <w:rsid w:val="00746F49"/>
    <w:rsid w:val="00761841"/>
    <w:rsid w:val="0076589D"/>
    <w:rsid w:val="007A2F17"/>
    <w:rsid w:val="007E524B"/>
    <w:rsid w:val="007F5885"/>
    <w:rsid w:val="008121AA"/>
    <w:rsid w:val="008135F4"/>
    <w:rsid w:val="00840CE4"/>
    <w:rsid w:val="00847A71"/>
    <w:rsid w:val="00860016"/>
    <w:rsid w:val="00880515"/>
    <w:rsid w:val="008875B3"/>
    <w:rsid w:val="008909D6"/>
    <w:rsid w:val="008A3105"/>
    <w:rsid w:val="008B17B0"/>
    <w:rsid w:val="008C12E6"/>
    <w:rsid w:val="009077F3"/>
    <w:rsid w:val="0091026D"/>
    <w:rsid w:val="00934A80"/>
    <w:rsid w:val="00986B74"/>
    <w:rsid w:val="009A3D9E"/>
    <w:rsid w:val="009B6DD6"/>
    <w:rsid w:val="00A10511"/>
    <w:rsid w:val="00A10571"/>
    <w:rsid w:val="00A21413"/>
    <w:rsid w:val="00A23D83"/>
    <w:rsid w:val="00A31083"/>
    <w:rsid w:val="00A81F88"/>
    <w:rsid w:val="00A86072"/>
    <w:rsid w:val="00AD088E"/>
    <w:rsid w:val="00B324C0"/>
    <w:rsid w:val="00B64AFB"/>
    <w:rsid w:val="00B72593"/>
    <w:rsid w:val="00B7735F"/>
    <w:rsid w:val="00B7740D"/>
    <w:rsid w:val="00BA7F7A"/>
    <w:rsid w:val="00BD3B60"/>
    <w:rsid w:val="00BE64FC"/>
    <w:rsid w:val="00BF3442"/>
    <w:rsid w:val="00C02543"/>
    <w:rsid w:val="00C361EA"/>
    <w:rsid w:val="00C50FDF"/>
    <w:rsid w:val="00C70269"/>
    <w:rsid w:val="00C77A23"/>
    <w:rsid w:val="00C84831"/>
    <w:rsid w:val="00C9662C"/>
    <w:rsid w:val="00C969F6"/>
    <w:rsid w:val="00CA3C78"/>
    <w:rsid w:val="00CD2C54"/>
    <w:rsid w:val="00CF149E"/>
    <w:rsid w:val="00CF1AAA"/>
    <w:rsid w:val="00D20D04"/>
    <w:rsid w:val="00D25691"/>
    <w:rsid w:val="00D75986"/>
    <w:rsid w:val="00D8758B"/>
    <w:rsid w:val="00DA50E6"/>
    <w:rsid w:val="00DB7346"/>
    <w:rsid w:val="00DF6553"/>
    <w:rsid w:val="00E03244"/>
    <w:rsid w:val="00E0758C"/>
    <w:rsid w:val="00E21CF2"/>
    <w:rsid w:val="00E221DE"/>
    <w:rsid w:val="00E27C26"/>
    <w:rsid w:val="00E576AA"/>
    <w:rsid w:val="00E62E6B"/>
    <w:rsid w:val="00E969C8"/>
    <w:rsid w:val="00EB267E"/>
    <w:rsid w:val="00EB4701"/>
    <w:rsid w:val="00ED7839"/>
    <w:rsid w:val="00EE11E7"/>
    <w:rsid w:val="00EE678F"/>
    <w:rsid w:val="00F3386D"/>
    <w:rsid w:val="00F4151C"/>
    <w:rsid w:val="00F72073"/>
    <w:rsid w:val="00FA5AA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2FE3D"/>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40B46-A5A6-CB4B-AF89-FD12B704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814</Words>
  <Characters>4642</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Krenar Rushi</cp:lastModifiedBy>
  <cp:revision>92</cp:revision>
  <cp:lastPrinted>2011-10-19T09:01:00Z</cp:lastPrinted>
  <dcterms:created xsi:type="dcterms:W3CDTF">2020-03-05T05:45:00Z</dcterms:created>
  <dcterms:modified xsi:type="dcterms:W3CDTF">2020-03-05T19:30:00Z</dcterms:modified>
</cp:coreProperties>
</file>