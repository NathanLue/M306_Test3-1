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CABE77" w14:textId="77777777" w:rsidR="00DF6553" w:rsidRPr="00DF6553" w:rsidRDefault="00DF6553" w:rsidP="00CF149E"/>
    <w:p w14:paraId="2CF9DD15" w14:textId="77777777" w:rsidR="002B6D78" w:rsidRDefault="00C50FDF" w:rsidP="00CF149E">
      <w:pPr>
        <w:rPr>
          <w:b/>
          <w:sz w:val="40"/>
          <w:szCs w:val="40"/>
        </w:rPr>
      </w:pPr>
      <w:r w:rsidRPr="00C50FDF">
        <w:rPr>
          <w:b/>
          <w:sz w:val="40"/>
          <w:szCs w:val="40"/>
        </w:rPr>
        <w:t xml:space="preserve">Test </w:t>
      </w:r>
      <w:r w:rsidR="006527BE">
        <w:rPr>
          <w:b/>
          <w:sz w:val="40"/>
          <w:szCs w:val="40"/>
        </w:rPr>
        <w:t>3</w:t>
      </w:r>
    </w:p>
    <w:p w14:paraId="08A3403B" w14:textId="77777777" w:rsidR="002B6D78" w:rsidRDefault="002B6D78" w:rsidP="003E2EB5">
      <w:pPr>
        <w:tabs>
          <w:tab w:val="right" w:pos="7088"/>
          <w:tab w:val="right" w:pos="9637"/>
        </w:tabs>
      </w:pPr>
    </w:p>
    <w:p w14:paraId="79E3C37D" w14:textId="7996C628" w:rsidR="002B6D78" w:rsidRDefault="002B6D78" w:rsidP="003E2EB5">
      <w:pPr>
        <w:tabs>
          <w:tab w:val="right" w:pos="7088"/>
          <w:tab w:val="right" w:pos="9637"/>
        </w:tabs>
      </w:pPr>
      <w:r>
        <w:tab/>
        <w:t>Nome e cognome:</w:t>
      </w:r>
      <w:r w:rsidR="003E2EB5">
        <w:tab/>
      </w:r>
      <w:r w:rsidR="00243376">
        <w:t>Nicholas Pigni</w:t>
      </w:r>
    </w:p>
    <w:p w14:paraId="31CF8B1F" w14:textId="77777777" w:rsidR="002B6D78" w:rsidRDefault="002B6D78" w:rsidP="003E2EB5">
      <w:pPr>
        <w:tabs>
          <w:tab w:val="right" w:pos="7088"/>
          <w:tab w:val="right" w:pos="9637"/>
        </w:tabs>
      </w:pPr>
    </w:p>
    <w:p w14:paraId="0218EFB8" w14:textId="7627C0B9" w:rsidR="002B6D78" w:rsidRDefault="002B6D78" w:rsidP="003E2EB5">
      <w:pPr>
        <w:tabs>
          <w:tab w:val="right" w:pos="7088"/>
          <w:tab w:val="right" w:pos="9637"/>
        </w:tabs>
      </w:pPr>
      <w:r>
        <w:tab/>
        <w:t>Classe:</w:t>
      </w:r>
      <w:r w:rsidR="003E2EB5">
        <w:tab/>
      </w:r>
      <w:r w:rsidR="00243376">
        <w:t>I3AA</w:t>
      </w:r>
    </w:p>
    <w:p w14:paraId="11B115F3" w14:textId="77777777" w:rsidR="002B6D78" w:rsidRDefault="002B6D78" w:rsidP="003E2EB5">
      <w:pPr>
        <w:tabs>
          <w:tab w:val="right" w:pos="7088"/>
          <w:tab w:val="right" w:pos="9637"/>
        </w:tabs>
      </w:pPr>
    </w:p>
    <w:p w14:paraId="51A3D648" w14:textId="77777777"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14:paraId="1560722F" w14:textId="77777777" w:rsidR="00C50FDF" w:rsidRDefault="00C50FDF" w:rsidP="00CF149E"/>
    <w:p w14:paraId="30092960" w14:textId="77777777" w:rsidR="000A7C7D" w:rsidRPr="006527BE" w:rsidRDefault="006527BE" w:rsidP="003A5B18">
      <w:pPr>
        <w:pStyle w:val="Titolo1"/>
        <w:rPr>
          <w:lang w:val="it-CH"/>
        </w:rPr>
      </w:pPr>
      <w:r w:rsidRPr="006527BE">
        <w:rPr>
          <w:lang w:val="it-CH"/>
        </w:rPr>
        <w:t>Tema</w:t>
      </w:r>
    </w:p>
    <w:p w14:paraId="6A851978" w14:textId="77777777" w:rsidR="006527BE" w:rsidRPr="001C128B" w:rsidRDefault="006527BE" w:rsidP="006527BE">
      <w:r w:rsidRPr="001C128B">
        <w:t>Controllo dei link</w:t>
      </w:r>
      <w:r>
        <w:t xml:space="preserve"> per un blog </w:t>
      </w:r>
    </w:p>
    <w:p w14:paraId="0F2F0962" w14:textId="77777777" w:rsidR="003A5B18" w:rsidRDefault="003E2EB5" w:rsidP="003A5B18">
      <w:pPr>
        <w:pStyle w:val="Titolo1"/>
      </w:pPr>
      <w:r>
        <w:t>Indicazioni</w:t>
      </w:r>
    </w:p>
    <w:p w14:paraId="1A87A096" w14:textId="77777777"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14:paraId="602865DE" w14:textId="77777777"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14:paraId="08D8EB84" w14:textId="77777777" w:rsidR="006527BE" w:rsidRDefault="006527BE" w:rsidP="006527BE">
      <w:proofErr w:type="gramStart"/>
      <w:r w:rsidRPr="0087538F">
        <w:t>Es :</w:t>
      </w:r>
      <w:proofErr w:type="gramEnd"/>
    </w:p>
    <w:p w14:paraId="04CFCFB8" w14:textId="77777777" w:rsidR="006527BE" w:rsidRDefault="006527BE" w:rsidP="006527BE">
      <w:pPr>
        <w:rPr>
          <w:rFonts w:ascii="Consolas" w:hAnsi="Consolas"/>
        </w:rPr>
      </w:pPr>
      <w:r w:rsidRPr="0087538F">
        <w:rPr>
          <w:rFonts w:ascii="Consolas" w:hAnsi="Consolas"/>
        </w:rPr>
        <w:t xml:space="preserve">&lt;a href="https://miosito.net/pageid"&gt;Bello </w:t>
      </w:r>
      <w:proofErr w:type="gramStart"/>
      <w:r w:rsidRPr="0087538F">
        <w:rPr>
          <w:rFonts w:ascii="Consolas" w:hAnsi="Consolas"/>
        </w:rPr>
        <w:t>questo!&lt;</w:t>
      </w:r>
      <w:proofErr w:type="gramEnd"/>
      <w:r w:rsidRPr="0087538F">
        <w:rPr>
          <w:rFonts w:ascii="Consolas" w:hAnsi="Consolas"/>
        </w:rPr>
        <w:t>/a&gt;</w:t>
      </w:r>
    </w:p>
    <w:p w14:paraId="33607221" w14:textId="77777777" w:rsidR="006527BE" w:rsidRPr="006B0AA7" w:rsidRDefault="006527BE" w:rsidP="006527BE">
      <w:r w:rsidRPr="006B0AA7">
        <w:t xml:space="preserve">Deve essere trasformato in </w:t>
      </w:r>
    </w:p>
    <w:p w14:paraId="16071CE1" w14:textId="77777777" w:rsidR="006527BE" w:rsidRPr="00243376" w:rsidRDefault="006527BE" w:rsidP="006527BE">
      <w:pPr>
        <w:rPr>
          <w:rFonts w:ascii="Consolas" w:hAnsi="Consolas"/>
          <w:lang w:val="en-US"/>
        </w:rPr>
      </w:pPr>
      <w:r w:rsidRPr="00243376">
        <w:rPr>
          <w:rFonts w:ascii="Consolas" w:hAnsi="Consolas"/>
          <w:lang w:val="en-US"/>
        </w:rPr>
        <w:t xml:space="preserve">&lt;a href="https://miosito.net/pageid" class="text-danger"&gt;[invalid] Bello </w:t>
      </w:r>
      <w:proofErr w:type="gramStart"/>
      <w:r w:rsidRPr="00243376">
        <w:rPr>
          <w:rFonts w:ascii="Consolas" w:hAnsi="Consolas"/>
          <w:lang w:val="en-US"/>
        </w:rPr>
        <w:t>questo!&lt;</w:t>
      </w:r>
      <w:proofErr w:type="gramEnd"/>
      <w:r w:rsidRPr="00243376">
        <w:rPr>
          <w:rFonts w:ascii="Consolas" w:hAnsi="Consolas"/>
          <w:lang w:val="en-US"/>
        </w:rPr>
        <w:t>/a&gt;</w:t>
      </w:r>
    </w:p>
    <w:p w14:paraId="29EBA2C1" w14:textId="77777777"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src </w:t>
      </w:r>
      <w:r w:rsidRPr="00C94190">
        <w:t>con</w:t>
      </w:r>
      <w:r>
        <w:rPr>
          <w:rFonts w:ascii="Consolas" w:hAnsi="Consolas"/>
        </w:rPr>
        <w:t xml:space="preserve"> ".\images\invalid.png"</w:t>
      </w:r>
      <w:r w:rsidRPr="006B0AA7">
        <w:t xml:space="preserve"> (file </w:t>
      </w:r>
      <w:r>
        <w:t>già presente</w:t>
      </w:r>
      <w:r w:rsidRPr="006B0AA7">
        <w:t>)</w:t>
      </w:r>
      <w:r>
        <w:t>.</w:t>
      </w:r>
    </w:p>
    <w:p w14:paraId="4FCF96BC" w14:textId="77777777"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14:paraId="69D69538" w14:textId="77777777" w:rsidR="006527BE" w:rsidRDefault="006527BE" w:rsidP="006527BE">
      <w:r>
        <w:t xml:space="preserve">Per velocizzare la scansione ad ogni inserimento di un collegamento, questo ottiene un id (salvato anche come </w:t>
      </w:r>
      <w:r w:rsidRPr="006B0AA7">
        <w:rPr>
          <w:rFonts w:ascii="Consolas" w:hAnsi="Consolas"/>
        </w:rPr>
        <w:t>&lt;a id=[idgenerato</w:t>
      </w:r>
      <w:proofErr w:type="gramStart"/>
      <w:r w:rsidRPr="006B0AA7">
        <w:rPr>
          <w:rFonts w:ascii="Consolas" w:hAnsi="Consolas"/>
        </w:rPr>
        <w:t>]</w:t>
      </w:r>
      <w:r>
        <w:t xml:space="preserve"> )</w:t>
      </w:r>
      <w:proofErr w:type="gramEnd"/>
      <w:r>
        <w:t xml:space="preserve"> che viene salvato in una tabella dei collegamenti (l'utente non ha comunque la possibilità di specificare degli id personali).</w:t>
      </w:r>
    </w:p>
    <w:p w14:paraId="682766E6" w14:textId="77777777" w:rsidR="006527BE" w:rsidRDefault="006527BE" w:rsidP="006527BE">
      <w:r>
        <w:lastRenderedPageBreak/>
        <w:t>L'ID del link è un GUID generato dal db.</w:t>
      </w:r>
    </w:p>
    <w:p w14:paraId="4AA3726D" w14:textId="77777777" w:rsidR="006527BE" w:rsidRPr="006B0AA7" w:rsidRDefault="006527BE" w:rsidP="006527BE">
      <w:r>
        <w:t xml:space="preserve">La struttura della tabella è la seguente: </w:t>
      </w:r>
      <w:r w:rsidRPr="006B0AA7">
        <w:rPr>
          <w:rFonts w:ascii="Consolas" w:hAnsi="Consolas"/>
        </w:rPr>
        <w:t>id_link, url, id_post (fk), utente (fk)</w:t>
      </w:r>
    </w:p>
    <w:p w14:paraId="7B699683" w14:textId="77777777" w:rsidR="006527BE" w:rsidRDefault="006527BE" w:rsidP="006527BE">
      <w:r>
        <w:t xml:space="preserve">Tutte le correzioni sono da salvare in una tabella dedicata, con i campi: </w:t>
      </w:r>
      <w:r w:rsidRPr="006B0AA7">
        <w:rPr>
          <w:rFonts w:ascii="Consolas" w:hAnsi="Consolas"/>
        </w:rPr>
        <w:t>id_correzione, id_link (fk</w:t>
      </w:r>
      <w:proofErr w:type="gramStart"/>
      <w:r w:rsidRPr="006B0AA7">
        <w:rPr>
          <w:rFonts w:ascii="Consolas" w:hAnsi="Consolas"/>
        </w:rPr>
        <w:t>),  url</w:t>
      </w:r>
      <w:proofErr w:type="gramEnd"/>
      <w:r w:rsidRPr="006B0AA7">
        <w:rPr>
          <w:rFonts w:ascii="Consolas" w:hAnsi="Consolas"/>
        </w:rPr>
        <w:t>_precedente, url_nuovo, data_di_modifica, azione</w:t>
      </w:r>
      <w:r>
        <w:t>.</w:t>
      </w:r>
    </w:p>
    <w:p w14:paraId="1CC01468" w14:textId="77777777"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14:paraId="0FDB9427" w14:textId="77777777" w:rsidR="006527BE" w:rsidRPr="0087538F" w:rsidRDefault="006527BE" w:rsidP="006527BE">
      <w:r>
        <w:t>Preparare anche una pagina di rapporto nel sito, dedicata all'amministratore, per visualizzare tutte le correzioni, con funzioni di ricerca per data, utente, url e azione. Il rapporto deve essere in forma tabellare ed esportabile come csv.</w:t>
      </w:r>
    </w:p>
    <w:p w14:paraId="75CF62BF" w14:textId="77777777" w:rsidR="00D75986" w:rsidRDefault="00534B6C" w:rsidP="00534B6C">
      <w:pPr>
        <w:pStyle w:val="Titolo1"/>
      </w:pPr>
      <w:r>
        <w:t>Compito</w:t>
      </w:r>
    </w:p>
    <w:p w14:paraId="300C3DA3" w14:textId="77777777" w:rsidR="00534B6C" w:rsidRDefault="006527BE" w:rsidP="00CF149E">
      <w:r>
        <w:t>Elaborare una tabella dei requisiti secondo lo schema visto durante il corso, con almeno i seguenti campi: ID, Nome, Descrizione, Priorità.</w:t>
      </w:r>
    </w:p>
    <w:p w14:paraId="60A5609E" w14:textId="77777777" w:rsidR="003E2EB5" w:rsidRDefault="006527BE" w:rsidP="00CF149E">
      <w:r>
        <w:t>Disegnare a scelta un diagramma d'uso (use case) o di flusso.</w:t>
      </w:r>
    </w:p>
    <w:p w14:paraId="43787566" w14:textId="77777777" w:rsidR="00EB4701" w:rsidRDefault="00EB4701" w:rsidP="00CF149E">
      <w:r>
        <w:t>Identificare i possibili problemi che possono crearsi con questa soluzione.</w:t>
      </w:r>
    </w:p>
    <w:p w14:paraId="7F3CA863" w14:textId="77777777" w:rsidR="000A7C7D" w:rsidRDefault="00463C84" w:rsidP="003A5B18">
      <w:pPr>
        <w:pStyle w:val="Titolo1"/>
      </w:pPr>
      <w:r>
        <w:t>Criteri di valutazione</w:t>
      </w:r>
    </w:p>
    <w:p w14:paraId="5514D21A" w14:textId="77777777" w:rsidR="00847A71" w:rsidRDefault="006527BE" w:rsidP="006527BE">
      <w:pPr>
        <w:pStyle w:val="Paragrafoelenco"/>
        <w:numPr>
          <w:ilvl w:val="0"/>
          <w:numId w:val="32"/>
        </w:numPr>
      </w:pPr>
      <w:r>
        <w:t>Identificazione di tutti i requisiti</w:t>
      </w:r>
    </w:p>
    <w:p w14:paraId="1ACD1E44" w14:textId="77777777" w:rsidR="00847A71" w:rsidRDefault="006527BE" w:rsidP="006527BE">
      <w:pPr>
        <w:pStyle w:val="Paragrafoelenco"/>
        <w:numPr>
          <w:ilvl w:val="0"/>
          <w:numId w:val="32"/>
        </w:numPr>
      </w:pPr>
      <w:r>
        <w:t>Leggibilità e rispetto dei criteri per i requisiti</w:t>
      </w:r>
    </w:p>
    <w:p w14:paraId="4A0EE2FB" w14:textId="77777777" w:rsidR="00847A71" w:rsidRDefault="006527BE" w:rsidP="006527BE">
      <w:pPr>
        <w:pStyle w:val="Paragrafoelenco"/>
        <w:numPr>
          <w:ilvl w:val="0"/>
          <w:numId w:val="32"/>
        </w:numPr>
      </w:pPr>
      <w:r>
        <w:t>Completezza del diagramma</w:t>
      </w:r>
    </w:p>
    <w:p w14:paraId="38268D94" w14:textId="77777777" w:rsidR="00847A71" w:rsidRDefault="006527BE" w:rsidP="006527BE">
      <w:pPr>
        <w:pStyle w:val="Paragrafoelenco"/>
        <w:numPr>
          <w:ilvl w:val="0"/>
          <w:numId w:val="32"/>
        </w:numPr>
      </w:pPr>
      <w:r>
        <w:t>Leggibilità del diagramma</w:t>
      </w:r>
    </w:p>
    <w:p w14:paraId="3A122ACD" w14:textId="5C82ABB1" w:rsidR="00EB4701" w:rsidRDefault="00EB4701" w:rsidP="006527BE">
      <w:pPr>
        <w:pStyle w:val="Paragrafoelenco"/>
        <w:numPr>
          <w:ilvl w:val="0"/>
          <w:numId w:val="32"/>
        </w:numPr>
      </w:pPr>
      <w:r>
        <w:t>Identificazione di almeno un problema</w:t>
      </w:r>
    </w:p>
    <w:p w14:paraId="4C6E2A1F" w14:textId="020A7F78" w:rsidR="008D7D49" w:rsidRPr="008D7D49" w:rsidRDefault="00243376" w:rsidP="008D7D49">
      <w:pPr>
        <w:pStyle w:val="Titolo1"/>
        <w:rPr>
          <w:lang w:val="it-CH"/>
        </w:rPr>
      </w:pPr>
      <w:r>
        <w:rPr>
          <w:lang w:val="it-CH"/>
        </w:rPr>
        <w:t>Lista dei Requisiti</w:t>
      </w:r>
    </w:p>
    <w:tbl>
      <w:tblPr>
        <w:tblStyle w:val="Grigliatabella"/>
        <w:tblW w:w="10201" w:type="dxa"/>
        <w:tblLook w:val="04A0" w:firstRow="1" w:lastRow="0" w:firstColumn="1" w:lastColumn="0" w:noHBand="0" w:noVBand="1"/>
      </w:tblPr>
      <w:tblGrid>
        <w:gridCol w:w="1413"/>
        <w:gridCol w:w="2430"/>
        <w:gridCol w:w="4516"/>
        <w:gridCol w:w="1842"/>
      </w:tblGrid>
      <w:tr w:rsidR="00096C4F" w14:paraId="0BA3912E" w14:textId="77777777" w:rsidTr="00BD32E7">
        <w:tc>
          <w:tcPr>
            <w:tcW w:w="1413" w:type="dxa"/>
          </w:tcPr>
          <w:p w14:paraId="34CD024B" w14:textId="37110F11" w:rsidR="00096C4F" w:rsidRDefault="00096C4F" w:rsidP="00096C4F">
            <w:r>
              <w:t>ID</w:t>
            </w:r>
          </w:p>
        </w:tc>
        <w:tc>
          <w:tcPr>
            <w:tcW w:w="2430" w:type="dxa"/>
          </w:tcPr>
          <w:p w14:paraId="37DDBF67" w14:textId="7345C823" w:rsidR="00096C4F" w:rsidRDefault="00096C4F" w:rsidP="00096C4F">
            <w:r>
              <w:t>Nome</w:t>
            </w:r>
          </w:p>
        </w:tc>
        <w:tc>
          <w:tcPr>
            <w:tcW w:w="4516" w:type="dxa"/>
          </w:tcPr>
          <w:p w14:paraId="5104A92F" w14:textId="51ECDB23" w:rsidR="00096C4F" w:rsidRDefault="00096C4F" w:rsidP="00096C4F">
            <w:r>
              <w:t>Descrizione</w:t>
            </w:r>
          </w:p>
        </w:tc>
        <w:tc>
          <w:tcPr>
            <w:tcW w:w="1842" w:type="dxa"/>
          </w:tcPr>
          <w:p w14:paraId="3ADB56F4" w14:textId="05C248E7" w:rsidR="00096C4F" w:rsidRDefault="00096C4F" w:rsidP="00096C4F">
            <w:r>
              <w:t>Priorità</w:t>
            </w:r>
          </w:p>
        </w:tc>
      </w:tr>
      <w:tr w:rsidR="00A33E2A" w14:paraId="3ABB1034" w14:textId="77777777" w:rsidTr="00BD32E7">
        <w:tc>
          <w:tcPr>
            <w:tcW w:w="1413" w:type="dxa"/>
          </w:tcPr>
          <w:p w14:paraId="18AD9BF5" w14:textId="3AFC271D" w:rsidR="00A33E2A" w:rsidRDefault="00A33E2A" w:rsidP="00A33E2A">
            <w:r>
              <w:t>[REQ-001]</w:t>
            </w:r>
          </w:p>
        </w:tc>
        <w:tc>
          <w:tcPr>
            <w:tcW w:w="2430" w:type="dxa"/>
          </w:tcPr>
          <w:p w14:paraId="5744C445" w14:textId="3100CDD5" w:rsidR="00A33E2A" w:rsidRDefault="00A33E2A" w:rsidP="00A33E2A">
            <w:r>
              <w:t>Riconoscimento validità</w:t>
            </w:r>
          </w:p>
        </w:tc>
        <w:tc>
          <w:tcPr>
            <w:tcW w:w="4516" w:type="dxa"/>
          </w:tcPr>
          <w:p w14:paraId="042A62BD" w14:textId="06E54471" w:rsidR="00A33E2A" w:rsidRDefault="00A33E2A" w:rsidP="00A33E2A">
            <w:r>
              <w:t>Il programma riconosce se il link è valido o meno</w:t>
            </w:r>
          </w:p>
        </w:tc>
        <w:tc>
          <w:tcPr>
            <w:tcW w:w="1842" w:type="dxa"/>
          </w:tcPr>
          <w:p w14:paraId="691A8DB4" w14:textId="247F5149" w:rsidR="00A33E2A" w:rsidRDefault="00A33E2A" w:rsidP="00A33E2A">
            <w:r>
              <w:t>Alta</w:t>
            </w:r>
          </w:p>
        </w:tc>
      </w:tr>
      <w:tr w:rsidR="00A33E2A" w14:paraId="67E53D34" w14:textId="77777777" w:rsidTr="00BD32E7">
        <w:tc>
          <w:tcPr>
            <w:tcW w:w="1413" w:type="dxa"/>
          </w:tcPr>
          <w:p w14:paraId="7595E888" w14:textId="76755760" w:rsidR="00A33E2A" w:rsidRDefault="00A33E2A" w:rsidP="00A33E2A">
            <w:r>
              <w:t>[REQ-002]</w:t>
            </w:r>
          </w:p>
        </w:tc>
        <w:tc>
          <w:tcPr>
            <w:tcW w:w="2430" w:type="dxa"/>
          </w:tcPr>
          <w:p w14:paraId="1306A09F" w14:textId="620CCFE1" w:rsidR="00A33E2A" w:rsidRDefault="00A33E2A" w:rsidP="00A33E2A">
            <w:r>
              <w:t>Ripristino link</w:t>
            </w:r>
          </w:p>
        </w:tc>
        <w:tc>
          <w:tcPr>
            <w:tcW w:w="4516" w:type="dxa"/>
          </w:tcPr>
          <w:p w14:paraId="004CA6F1" w14:textId="6FF7EA5D" w:rsidR="00A33E2A" w:rsidRDefault="00A33E2A" w:rsidP="00A33E2A">
            <w:r>
              <w:t>Il programma ripristina un link non valido riconoscendo che è tornato online</w:t>
            </w:r>
          </w:p>
        </w:tc>
        <w:tc>
          <w:tcPr>
            <w:tcW w:w="1842" w:type="dxa"/>
          </w:tcPr>
          <w:p w14:paraId="17AD215A" w14:textId="3E945391" w:rsidR="00A33E2A" w:rsidRDefault="00A33E2A" w:rsidP="00A33E2A">
            <w:r>
              <w:t>Media</w:t>
            </w:r>
          </w:p>
        </w:tc>
      </w:tr>
      <w:tr w:rsidR="00A33E2A" w14:paraId="1DFADAD9" w14:textId="77777777" w:rsidTr="00BD32E7">
        <w:tc>
          <w:tcPr>
            <w:tcW w:w="1413" w:type="dxa"/>
          </w:tcPr>
          <w:p w14:paraId="1D055094" w14:textId="0EA607E5" w:rsidR="00A33E2A" w:rsidRDefault="00A33E2A" w:rsidP="00A33E2A">
            <w:r w:rsidRPr="00E159A2">
              <w:t>[REQ-003]</w:t>
            </w:r>
          </w:p>
        </w:tc>
        <w:tc>
          <w:tcPr>
            <w:tcW w:w="2430" w:type="dxa"/>
          </w:tcPr>
          <w:p w14:paraId="6FF10073" w14:textId="1B076788" w:rsidR="00A33E2A" w:rsidRDefault="00A33E2A" w:rsidP="00A33E2A">
            <w:r>
              <w:t>Tempo di esecuzione</w:t>
            </w:r>
          </w:p>
        </w:tc>
        <w:tc>
          <w:tcPr>
            <w:tcW w:w="4516" w:type="dxa"/>
          </w:tcPr>
          <w:p w14:paraId="0BAB2EF2" w14:textId="7F95644E" w:rsidR="00A33E2A" w:rsidRDefault="00A33E2A" w:rsidP="00A33E2A">
            <w:r>
              <w:t xml:space="preserve">Il tempo di eseguzione del programma deve essere minore di </w:t>
            </w:r>
            <w:proofErr w:type="gramStart"/>
            <w:r>
              <w:t>3</w:t>
            </w:r>
            <w:proofErr w:type="gramEnd"/>
            <w:r>
              <w:t xml:space="preserve"> secondi</w:t>
            </w:r>
          </w:p>
        </w:tc>
        <w:tc>
          <w:tcPr>
            <w:tcW w:w="1842" w:type="dxa"/>
          </w:tcPr>
          <w:p w14:paraId="4134B46F" w14:textId="77BAC53B" w:rsidR="00A33E2A" w:rsidRDefault="00A33E2A" w:rsidP="00A33E2A">
            <w:r>
              <w:t>Media</w:t>
            </w:r>
          </w:p>
        </w:tc>
      </w:tr>
      <w:tr w:rsidR="00A33E2A" w14:paraId="4D6BC588" w14:textId="77777777" w:rsidTr="00BD32E7">
        <w:tc>
          <w:tcPr>
            <w:tcW w:w="1413" w:type="dxa"/>
          </w:tcPr>
          <w:p w14:paraId="3BAA661D" w14:textId="1289A626" w:rsidR="00A33E2A" w:rsidRDefault="00A33E2A" w:rsidP="00A33E2A">
            <w:r w:rsidRPr="00E159A2">
              <w:lastRenderedPageBreak/>
              <w:t>[REQ-004]</w:t>
            </w:r>
          </w:p>
        </w:tc>
        <w:tc>
          <w:tcPr>
            <w:tcW w:w="2430" w:type="dxa"/>
          </w:tcPr>
          <w:p w14:paraId="131C319E" w14:textId="6CF1B50B" w:rsidR="00A33E2A" w:rsidRPr="00096C4F" w:rsidRDefault="00A33E2A" w:rsidP="00A33E2A">
            <w:r>
              <w:t>Id univoci</w:t>
            </w:r>
          </w:p>
        </w:tc>
        <w:tc>
          <w:tcPr>
            <w:tcW w:w="4516" w:type="dxa"/>
          </w:tcPr>
          <w:p w14:paraId="3BA82E06" w14:textId="213608F6" w:rsidR="00A33E2A" w:rsidRDefault="00A33E2A" w:rsidP="00A33E2A">
            <w:r>
              <w:t>Ogni tag per i collegamenti deve avere un id univoco</w:t>
            </w:r>
          </w:p>
        </w:tc>
        <w:tc>
          <w:tcPr>
            <w:tcW w:w="1842" w:type="dxa"/>
          </w:tcPr>
          <w:p w14:paraId="3DFA7BCA" w14:textId="527F5901" w:rsidR="00A33E2A" w:rsidRDefault="00A33E2A" w:rsidP="00A33E2A">
            <w:r>
              <w:t>Alta</w:t>
            </w:r>
          </w:p>
        </w:tc>
      </w:tr>
      <w:tr w:rsidR="00A33E2A" w14:paraId="0B036AA1" w14:textId="77777777" w:rsidTr="00BD32E7">
        <w:tc>
          <w:tcPr>
            <w:tcW w:w="1413" w:type="dxa"/>
          </w:tcPr>
          <w:p w14:paraId="3A85C162" w14:textId="45B7BDFF" w:rsidR="00A33E2A" w:rsidRDefault="00A33E2A" w:rsidP="00A33E2A">
            <w:r w:rsidRPr="00E159A2">
              <w:t>[REQ-005]</w:t>
            </w:r>
          </w:p>
        </w:tc>
        <w:tc>
          <w:tcPr>
            <w:tcW w:w="2430" w:type="dxa"/>
          </w:tcPr>
          <w:p w14:paraId="38589150" w14:textId="2544828C" w:rsidR="00A33E2A" w:rsidRDefault="00A33E2A" w:rsidP="00A33E2A">
            <w:r>
              <w:t>Classe di commenti invalidi</w:t>
            </w:r>
          </w:p>
        </w:tc>
        <w:tc>
          <w:tcPr>
            <w:tcW w:w="4516" w:type="dxa"/>
          </w:tcPr>
          <w:p w14:paraId="38CB7331" w14:textId="31028C53" w:rsidR="00A33E2A" w:rsidRDefault="00A33E2A" w:rsidP="00A33E2A">
            <w:r w:rsidRPr="00E159A2">
              <w:t>I commenti invalidi ricevono la classe “text-danger”</w:t>
            </w:r>
          </w:p>
        </w:tc>
        <w:tc>
          <w:tcPr>
            <w:tcW w:w="1842" w:type="dxa"/>
          </w:tcPr>
          <w:p w14:paraId="700F036D" w14:textId="2313A7B7" w:rsidR="00A33E2A" w:rsidRDefault="00A33E2A" w:rsidP="00A33E2A">
            <w:r>
              <w:t>Alta</w:t>
            </w:r>
          </w:p>
        </w:tc>
      </w:tr>
      <w:tr w:rsidR="00A33E2A" w14:paraId="6D70553D" w14:textId="77777777" w:rsidTr="00BD32E7">
        <w:tc>
          <w:tcPr>
            <w:tcW w:w="1413" w:type="dxa"/>
          </w:tcPr>
          <w:p w14:paraId="1D1E6A0C" w14:textId="3500B056" w:rsidR="00A33E2A" w:rsidRDefault="00A33E2A" w:rsidP="00A33E2A">
            <w:r w:rsidRPr="00E159A2">
              <w:t>[REQ-006]</w:t>
            </w:r>
          </w:p>
        </w:tc>
        <w:tc>
          <w:tcPr>
            <w:tcW w:w="2430" w:type="dxa"/>
          </w:tcPr>
          <w:p w14:paraId="32D713BE" w14:textId="78688D01" w:rsidR="00A33E2A" w:rsidRDefault="00A33E2A" w:rsidP="00A33E2A">
            <w:r>
              <w:t>“[invalid]” alll’inizio di ogni commento</w:t>
            </w:r>
          </w:p>
        </w:tc>
        <w:tc>
          <w:tcPr>
            <w:tcW w:w="4516" w:type="dxa"/>
          </w:tcPr>
          <w:p w14:paraId="001D4182" w14:textId="49CE2684" w:rsidR="00A33E2A" w:rsidRDefault="00A33E2A" w:rsidP="00A33E2A">
            <w:r w:rsidRPr="00E159A2">
              <w:t>I commenti invalidi contengono “[invalid]” all’inizio del testo</w:t>
            </w:r>
          </w:p>
        </w:tc>
        <w:tc>
          <w:tcPr>
            <w:tcW w:w="1842" w:type="dxa"/>
          </w:tcPr>
          <w:p w14:paraId="7D66D7C3" w14:textId="1DE15A4B" w:rsidR="00A33E2A" w:rsidRDefault="00A33E2A" w:rsidP="00A33E2A">
            <w:r>
              <w:t>Bassa</w:t>
            </w:r>
          </w:p>
        </w:tc>
      </w:tr>
      <w:tr w:rsidR="00A33E2A" w14:paraId="1F7ECB1E" w14:textId="77777777" w:rsidTr="00BD32E7">
        <w:tc>
          <w:tcPr>
            <w:tcW w:w="1413" w:type="dxa"/>
          </w:tcPr>
          <w:p w14:paraId="09830810" w14:textId="76799EC4" w:rsidR="00A33E2A" w:rsidRDefault="00A33E2A" w:rsidP="00A33E2A">
            <w:r w:rsidRPr="00E159A2">
              <w:t>[REQ-007]</w:t>
            </w:r>
          </w:p>
        </w:tc>
        <w:tc>
          <w:tcPr>
            <w:tcW w:w="2430" w:type="dxa"/>
          </w:tcPr>
          <w:p w14:paraId="02D90DE1" w14:textId="0E96507E" w:rsidR="00A33E2A" w:rsidRDefault="00A33E2A" w:rsidP="00A33E2A">
            <w:r>
              <w:t>Periodicità di esecuzione</w:t>
            </w:r>
          </w:p>
        </w:tc>
        <w:tc>
          <w:tcPr>
            <w:tcW w:w="4516" w:type="dxa"/>
          </w:tcPr>
          <w:p w14:paraId="5BF62FD4" w14:textId="5C89623C" w:rsidR="00A33E2A" w:rsidRDefault="00A33E2A" w:rsidP="00A33E2A">
            <w:r w:rsidRPr="00E159A2">
              <w:t>Il programma deve essere eseguito ogni notte dopo l’esecuzione del backup giornaliero</w:t>
            </w:r>
            <w:r w:rsidRPr="00E159A2">
              <w:t xml:space="preserve"> </w:t>
            </w:r>
            <w:r>
              <w:t xml:space="preserve">e </w:t>
            </w:r>
            <w:r w:rsidRPr="00E159A2">
              <w:t>dopo ogni inserimento di un commento</w:t>
            </w:r>
          </w:p>
        </w:tc>
        <w:tc>
          <w:tcPr>
            <w:tcW w:w="1842" w:type="dxa"/>
          </w:tcPr>
          <w:p w14:paraId="0E95AF9D" w14:textId="6B47AAB4" w:rsidR="00A33E2A" w:rsidRDefault="00A33E2A" w:rsidP="00A33E2A">
            <w:r>
              <w:t>Alta</w:t>
            </w:r>
          </w:p>
        </w:tc>
      </w:tr>
      <w:tr w:rsidR="00A33E2A" w14:paraId="09EE0E48" w14:textId="77777777" w:rsidTr="00BD32E7">
        <w:tc>
          <w:tcPr>
            <w:tcW w:w="1413" w:type="dxa"/>
          </w:tcPr>
          <w:p w14:paraId="32CCC901" w14:textId="77777777" w:rsidR="00A33E2A" w:rsidRDefault="00A33E2A" w:rsidP="00A33E2A">
            <w:r>
              <w:t xml:space="preserve">[REQ-008] </w:t>
            </w:r>
          </w:p>
          <w:p w14:paraId="5E42F066" w14:textId="5AE380FB" w:rsidR="00A33E2A" w:rsidRDefault="00A33E2A" w:rsidP="00A33E2A"/>
        </w:tc>
        <w:tc>
          <w:tcPr>
            <w:tcW w:w="2430" w:type="dxa"/>
          </w:tcPr>
          <w:p w14:paraId="490D633A" w14:textId="50535A9C" w:rsidR="00A33E2A" w:rsidRDefault="00A33E2A" w:rsidP="00A33E2A">
            <w:r>
              <w:t>Presenza database</w:t>
            </w:r>
          </w:p>
        </w:tc>
        <w:tc>
          <w:tcPr>
            <w:tcW w:w="4516" w:type="dxa"/>
          </w:tcPr>
          <w:p w14:paraId="21A490AC" w14:textId="4147A62A" w:rsidR="00A33E2A" w:rsidRDefault="00A33E2A" w:rsidP="00A33E2A">
            <w:r w:rsidRPr="00E159A2">
              <w:t>Deve essere presente un database per la memorizzazione dei dati</w:t>
            </w:r>
          </w:p>
        </w:tc>
        <w:tc>
          <w:tcPr>
            <w:tcW w:w="1842" w:type="dxa"/>
          </w:tcPr>
          <w:p w14:paraId="414EDFD7" w14:textId="75E5DD72" w:rsidR="00A33E2A" w:rsidRDefault="00A33E2A" w:rsidP="00A33E2A">
            <w:r>
              <w:t>Alta</w:t>
            </w:r>
          </w:p>
        </w:tc>
      </w:tr>
      <w:tr w:rsidR="00A33E2A" w14:paraId="6918AE50" w14:textId="77777777" w:rsidTr="00BD32E7">
        <w:tc>
          <w:tcPr>
            <w:tcW w:w="1413" w:type="dxa"/>
          </w:tcPr>
          <w:p w14:paraId="0CA68519" w14:textId="7547F251" w:rsidR="00A33E2A" w:rsidRDefault="00A33E2A" w:rsidP="00A33E2A">
            <w:r>
              <w:t>[REQ-009]</w:t>
            </w:r>
          </w:p>
        </w:tc>
        <w:tc>
          <w:tcPr>
            <w:tcW w:w="2430" w:type="dxa"/>
          </w:tcPr>
          <w:p w14:paraId="6B4CD89C" w14:textId="4DC5D15C" w:rsidR="00A33E2A" w:rsidRDefault="00A33E2A" w:rsidP="00A33E2A">
            <w:r>
              <w:t>Tabella correzioni</w:t>
            </w:r>
          </w:p>
        </w:tc>
        <w:tc>
          <w:tcPr>
            <w:tcW w:w="4516" w:type="dxa"/>
          </w:tcPr>
          <w:p w14:paraId="7E1ED247" w14:textId="41CF0193" w:rsidR="00A33E2A" w:rsidRDefault="00A33E2A" w:rsidP="00A33E2A">
            <w:r>
              <w:t>Nel DB deve essere presente una tabella dedicata</w:t>
            </w:r>
            <w:r>
              <w:t xml:space="preserve"> alle correzioni con i campi: </w:t>
            </w:r>
            <w:r w:rsidRPr="00466E16">
              <w:t>id_correzione, id_link (fk</w:t>
            </w:r>
            <w:proofErr w:type="gramStart"/>
            <w:r w:rsidRPr="00466E16">
              <w:t>),  url</w:t>
            </w:r>
            <w:proofErr w:type="gramEnd"/>
            <w:r w:rsidRPr="00466E16">
              <w:t>_precedente, url_nuovo, data_di_modifica, azione</w:t>
            </w:r>
            <w:r>
              <w:t>.</w:t>
            </w:r>
          </w:p>
        </w:tc>
        <w:tc>
          <w:tcPr>
            <w:tcW w:w="1842" w:type="dxa"/>
          </w:tcPr>
          <w:p w14:paraId="7F75E680" w14:textId="4357ADB1" w:rsidR="00A33E2A" w:rsidRDefault="00A33E2A" w:rsidP="00A33E2A">
            <w:r>
              <w:t>Alta</w:t>
            </w:r>
          </w:p>
        </w:tc>
      </w:tr>
      <w:tr w:rsidR="00A33E2A" w14:paraId="1545F799" w14:textId="77777777" w:rsidTr="00BD32E7">
        <w:tc>
          <w:tcPr>
            <w:tcW w:w="1413" w:type="dxa"/>
          </w:tcPr>
          <w:p w14:paraId="608C32B5" w14:textId="64280E27" w:rsidR="00A33E2A" w:rsidRPr="00E159A2" w:rsidRDefault="00A33E2A" w:rsidP="00A33E2A">
            <w:r>
              <w:t>[REQ-010]</w:t>
            </w:r>
          </w:p>
        </w:tc>
        <w:tc>
          <w:tcPr>
            <w:tcW w:w="2430" w:type="dxa"/>
          </w:tcPr>
          <w:p w14:paraId="7D822D41" w14:textId="3AE341E3" w:rsidR="00A33E2A" w:rsidRDefault="00A33E2A" w:rsidP="00A33E2A">
            <w:r>
              <w:t>Campo azione</w:t>
            </w:r>
          </w:p>
        </w:tc>
        <w:tc>
          <w:tcPr>
            <w:tcW w:w="4516" w:type="dxa"/>
          </w:tcPr>
          <w:p w14:paraId="060F1F36" w14:textId="395C87C3" w:rsidR="00A33E2A" w:rsidRDefault="00A33E2A" w:rsidP="00A33E2A">
            <w:r>
              <w:t xml:space="preserve">Il campo azione presenta il genere di azione eseguita, può essere di correzione o di ripristino. </w:t>
            </w:r>
          </w:p>
        </w:tc>
        <w:tc>
          <w:tcPr>
            <w:tcW w:w="1842" w:type="dxa"/>
          </w:tcPr>
          <w:p w14:paraId="0D2D1331" w14:textId="1A72A4AD" w:rsidR="00A33E2A" w:rsidRDefault="00A33E2A" w:rsidP="00A33E2A">
            <w:r>
              <w:t>Media</w:t>
            </w:r>
          </w:p>
        </w:tc>
      </w:tr>
      <w:tr w:rsidR="00A33E2A" w14:paraId="17296FB6" w14:textId="77777777" w:rsidTr="00BD32E7">
        <w:trPr>
          <w:trHeight w:val="719"/>
        </w:trPr>
        <w:tc>
          <w:tcPr>
            <w:tcW w:w="1413" w:type="dxa"/>
          </w:tcPr>
          <w:p w14:paraId="315E7091" w14:textId="6FB3CA67" w:rsidR="00A33E2A" w:rsidRPr="00E159A2" w:rsidRDefault="00A33E2A" w:rsidP="00A33E2A">
            <w:r>
              <w:t>[REQ-011]</w:t>
            </w:r>
          </w:p>
        </w:tc>
        <w:tc>
          <w:tcPr>
            <w:tcW w:w="2430" w:type="dxa"/>
          </w:tcPr>
          <w:p w14:paraId="0F1137C8" w14:textId="758EEBE4" w:rsidR="00A33E2A" w:rsidRPr="00096C4F" w:rsidRDefault="00A33E2A" w:rsidP="00A33E2A">
            <w:pPr>
              <w:rPr>
                <w:lang w:val="it-CH"/>
              </w:rPr>
            </w:pPr>
            <w:r>
              <w:rPr>
                <w:lang w:val="it-CH"/>
              </w:rPr>
              <w:t>Pagina di rapporto</w:t>
            </w:r>
          </w:p>
        </w:tc>
        <w:tc>
          <w:tcPr>
            <w:tcW w:w="4516" w:type="dxa"/>
          </w:tcPr>
          <w:p w14:paraId="2295A39D" w14:textId="4A384D68" w:rsidR="00A33E2A" w:rsidRDefault="00A33E2A" w:rsidP="00A33E2A">
            <w:r>
              <w:t>Il sito deve presentare una pagina supplementare per il rapporto</w:t>
            </w:r>
          </w:p>
        </w:tc>
        <w:tc>
          <w:tcPr>
            <w:tcW w:w="1842" w:type="dxa"/>
          </w:tcPr>
          <w:p w14:paraId="61B27B1A" w14:textId="7417CBF8" w:rsidR="00A33E2A" w:rsidRDefault="00A33E2A" w:rsidP="00A33E2A">
            <w:r>
              <w:t>Bassa</w:t>
            </w:r>
          </w:p>
        </w:tc>
      </w:tr>
      <w:tr w:rsidR="00A33E2A" w14:paraId="71C10B36" w14:textId="77777777" w:rsidTr="00BD32E7">
        <w:trPr>
          <w:trHeight w:val="893"/>
        </w:trPr>
        <w:tc>
          <w:tcPr>
            <w:tcW w:w="1413" w:type="dxa"/>
          </w:tcPr>
          <w:p w14:paraId="19E9AD47" w14:textId="5F68C242" w:rsidR="00A33E2A" w:rsidRPr="00E159A2" w:rsidRDefault="00A33E2A" w:rsidP="00A33E2A">
            <w:r>
              <w:t>[REQ-012]</w:t>
            </w:r>
          </w:p>
        </w:tc>
        <w:tc>
          <w:tcPr>
            <w:tcW w:w="2430" w:type="dxa"/>
          </w:tcPr>
          <w:p w14:paraId="34A92CAC" w14:textId="01A36CBB" w:rsidR="00A33E2A" w:rsidRPr="00096C4F" w:rsidRDefault="00A33E2A" w:rsidP="00A33E2A">
            <w:r>
              <w:t>Accesso alla pagina di rapporto</w:t>
            </w:r>
          </w:p>
        </w:tc>
        <w:tc>
          <w:tcPr>
            <w:tcW w:w="4516" w:type="dxa"/>
          </w:tcPr>
          <w:p w14:paraId="59239EF2" w14:textId="6CFE77E7" w:rsidR="00A33E2A" w:rsidRDefault="00A33E2A" w:rsidP="00A33E2A">
            <w:r>
              <w:t>La pagina di rapporto deve essere accessibile solamente dagli amministratori</w:t>
            </w:r>
          </w:p>
        </w:tc>
        <w:tc>
          <w:tcPr>
            <w:tcW w:w="1842" w:type="dxa"/>
          </w:tcPr>
          <w:p w14:paraId="4695894C" w14:textId="4735FCAA" w:rsidR="00A33E2A" w:rsidRDefault="00A33E2A" w:rsidP="00A33E2A">
            <w:r>
              <w:t>Media</w:t>
            </w:r>
          </w:p>
        </w:tc>
      </w:tr>
      <w:tr w:rsidR="00A33E2A" w14:paraId="177E79FF" w14:textId="77777777" w:rsidTr="00BD32E7">
        <w:tc>
          <w:tcPr>
            <w:tcW w:w="1413" w:type="dxa"/>
          </w:tcPr>
          <w:p w14:paraId="65E8DF49" w14:textId="50F14D18" w:rsidR="00A33E2A" w:rsidRPr="00E159A2" w:rsidRDefault="00A33E2A" w:rsidP="00A33E2A">
            <w:r>
              <w:t>[REQ-013]</w:t>
            </w:r>
          </w:p>
        </w:tc>
        <w:tc>
          <w:tcPr>
            <w:tcW w:w="2430" w:type="dxa"/>
          </w:tcPr>
          <w:p w14:paraId="31CADD78" w14:textId="060B7AAA" w:rsidR="00A33E2A" w:rsidRPr="00E159A2" w:rsidRDefault="00A33E2A" w:rsidP="00A33E2A">
            <w:r>
              <w:t>Riconoscimento validità</w:t>
            </w:r>
          </w:p>
        </w:tc>
        <w:tc>
          <w:tcPr>
            <w:tcW w:w="4516" w:type="dxa"/>
          </w:tcPr>
          <w:p w14:paraId="4E9F184A" w14:textId="794AD30C" w:rsidR="00A33E2A" w:rsidRDefault="00A33E2A" w:rsidP="00A33E2A">
            <w:r>
              <w:t>Il programma riconosce se il link è valido o meno</w:t>
            </w:r>
          </w:p>
        </w:tc>
        <w:tc>
          <w:tcPr>
            <w:tcW w:w="1842" w:type="dxa"/>
          </w:tcPr>
          <w:p w14:paraId="4873A49A" w14:textId="07C8AE9B" w:rsidR="00A33E2A" w:rsidRDefault="00A33E2A" w:rsidP="00A33E2A">
            <w:r>
              <w:t>Alta</w:t>
            </w:r>
          </w:p>
        </w:tc>
      </w:tr>
      <w:tr w:rsidR="00A33E2A" w14:paraId="41342864" w14:textId="77777777" w:rsidTr="00BD32E7">
        <w:tc>
          <w:tcPr>
            <w:tcW w:w="1413" w:type="dxa"/>
          </w:tcPr>
          <w:p w14:paraId="41F9E48F" w14:textId="542779DE" w:rsidR="00A33E2A" w:rsidRDefault="00A33E2A" w:rsidP="00A33E2A">
            <w:r>
              <w:t>[REQ-014]</w:t>
            </w:r>
          </w:p>
        </w:tc>
        <w:tc>
          <w:tcPr>
            <w:tcW w:w="2430" w:type="dxa"/>
          </w:tcPr>
          <w:p w14:paraId="2AC20AB5" w14:textId="0378E5B7" w:rsidR="00A33E2A" w:rsidRDefault="00A33E2A" w:rsidP="00A33E2A">
            <w:r>
              <w:t>Visualizzazione rapporto</w:t>
            </w:r>
          </w:p>
        </w:tc>
        <w:tc>
          <w:tcPr>
            <w:tcW w:w="4516" w:type="dxa"/>
          </w:tcPr>
          <w:p w14:paraId="7121838A" w14:textId="5607D131" w:rsidR="00A33E2A" w:rsidRDefault="00A33E2A" w:rsidP="00A33E2A">
            <w:r>
              <w:t>Il rapporto deve essere visualizzato in formato tabellare</w:t>
            </w:r>
          </w:p>
        </w:tc>
        <w:tc>
          <w:tcPr>
            <w:tcW w:w="1842" w:type="dxa"/>
          </w:tcPr>
          <w:p w14:paraId="2DC03168" w14:textId="3FF726F2" w:rsidR="00A33E2A" w:rsidRDefault="00A33E2A" w:rsidP="00A33E2A">
            <w:r>
              <w:t>Media</w:t>
            </w:r>
          </w:p>
        </w:tc>
      </w:tr>
      <w:tr w:rsidR="00A33E2A" w14:paraId="5ADC89D1" w14:textId="77777777" w:rsidTr="00BD32E7">
        <w:tc>
          <w:tcPr>
            <w:tcW w:w="1413" w:type="dxa"/>
          </w:tcPr>
          <w:p w14:paraId="6A1ADB24" w14:textId="097B25EC" w:rsidR="00A33E2A" w:rsidRPr="00E159A2" w:rsidRDefault="00A33E2A" w:rsidP="00A33E2A">
            <w:r>
              <w:t>[REQ-015]</w:t>
            </w:r>
          </w:p>
        </w:tc>
        <w:tc>
          <w:tcPr>
            <w:tcW w:w="2430" w:type="dxa"/>
          </w:tcPr>
          <w:p w14:paraId="2355D410" w14:textId="7085AC42" w:rsidR="00A33E2A" w:rsidRPr="00096C4F" w:rsidRDefault="00A33E2A" w:rsidP="00A33E2A">
            <w:r>
              <w:t>Funzione di ricerca per data della pagina di rapporto</w:t>
            </w:r>
          </w:p>
        </w:tc>
        <w:tc>
          <w:tcPr>
            <w:tcW w:w="4516" w:type="dxa"/>
          </w:tcPr>
          <w:p w14:paraId="2EB53771" w14:textId="5819C5D5" w:rsidR="00A33E2A" w:rsidRDefault="00A33E2A" w:rsidP="00A33E2A">
            <w:r>
              <w:t xml:space="preserve">La pagina di rapporto presenta funzioni di ricerca per </w:t>
            </w:r>
            <w:r>
              <w:t>data</w:t>
            </w:r>
          </w:p>
        </w:tc>
        <w:tc>
          <w:tcPr>
            <w:tcW w:w="1842" w:type="dxa"/>
          </w:tcPr>
          <w:p w14:paraId="791CA46B" w14:textId="02201AEC" w:rsidR="00A33E2A" w:rsidRDefault="00A33E2A" w:rsidP="00A33E2A">
            <w:r>
              <w:t>Bassa</w:t>
            </w:r>
          </w:p>
        </w:tc>
      </w:tr>
      <w:tr w:rsidR="00A33E2A" w14:paraId="7375D760" w14:textId="77777777" w:rsidTr="00BD32E7">
        <w:tc>
          <w:tcPr>
            <w:tcW w:w="1413" w:type="dxa"/>
          </w:tcPr>
          <w:p w14:paraId="599FF4F6" w14:textId="546A9444" w:rsidR="00A33E2A" w:rsidRPr="00E159A2" w:rsidRDefault="00A33E2A" w:rsidP="00A33E2A">
            <w:r>
              <w:t>[REQ-016]</w:t>
            </w:r>
          </w:p>
        </w:tc>
        <w:tc>
          <w:tcPr>
            <w:tcW w:w="2430" w:type="dxa"/>
          </w:tcPr>
          <w:p w14:paraId="688559A1" w14:textId="28523E42" w:rsidR="00A33E2A" w:rsidRPr="00E159A2" w:rsidRDefault="00A33E2A" w:rsidP="00A33E2A">
            <w:r>
              <w:t>Funzion</w:t>
            </w:r>
            <w:r>
              <w:t>e</w:t>
            </w:r>
            <w:r>
              <w:t xml:space="preserve"> di ricerca per </w:t>
            </w:r>
            <w:r>
              <w:t>utente</w:t>
            </w:r>
            <w:r>
              <w:t xml:space="preserve"> della pagina di rapporto</w:t>
            </w:r>
          </w:p>
        </w:tc>
        <w:tc>
          <w:tcPr>
            <w:tcW w:w="4516" w:type="dxa"/>
          </w:tcPr>
          <w:p w14:paraId="5ECC74A4" w14:textId="7C3219B1" w:rsidR="00A33E2A" w:rsidRDefault="00A33E2A" w:rsidP="00A33E2A">
            <w:r>
              <w:t>La pagina di rapporto presenta funzioni di ricerca per utente</w:t>
            </w:r>
          </w:p>
        </w:tc>
        <w:tc>
          <w:tcPr>
            <w:tcW w:w="1842" w:type="dxa"/>
          </w:tcPr>
          <w:p w14:paraId="64A39AC8" w14:textId="1E1571CA" w:rsidR="00A33E2A" w:rsidRDefault="00A33E2A" w:rsidP="00A33E2A">
            <w:r>
              <w:t>Bassa</w:t>
            </w:r>
          </w:p>
        </w:tc>
      </w:tr>
      <w:tr w:rsidR="00A33E2A" w14:paraId="56449F68" w14:textId="77777777" w:rsidTr="00BD32E7">
        <w:tc>
          <w:tcPr>
            <w:tcW w:w="1413" w:type="dxa"/>
          </w:tcPr>
          <w:p w14:paraId="0AD46D39" w14:textId="17C6E420" w:rsidR="00A33E2A" w:rsidRPr="00E159A2" w:rsidRDefault="00A33E2A" w:rsidP="00A33E2A">
            <w:r>
              <w:t>[REQ-017]</w:t>
            </w:r>
          </w:p>
        </w:tc>
        <w:tc>
          <w:tcPr>
            <w:tcW w:w="2430" w:type="dxa"/>
          </w:tcPr>
          <w:p w14:paraId="126ED430" w14:textId="3DD5A48E" w:rsidR="00A33E2A" w:rsidRPr="00E159A2" w:rsidRDefault="00A33E2A" w:rsidP="00A33E2A">
            <w:r>
              <w:t>Funzion</w:t>
            </w:r>
            <w:r>
              <w:t>e</w:t>
            </w:r>
            <w:r>
              <w:t xml:space="preserve"> di ricerca per </w:t>
            </w:r>
            <w:r>
              <w:t>url</w:t>
            </w:r>
            <w:r>
              <w:t xml:space="preserve"> della pagina di rapporto</w:t>
            </w:r>
          </w:p>
        </w:tc>
        <w:tc>
          <w:tcPr>
            <w:tcW w:w="4516" w:type="dxa"/>
          </w:tcPr>
          <w:p w14:paraId="40CEFCEB" w14:textId="6D7BC3B8" w:rsidR="00A33E2A" w:rsidRDefault="00A33E2A" w:rsidP="00A33E2A">
            <w:r>
              <w:t>La pagina di rapporto presenta funzioni di ricerca per url</w:t>
            </w:r>
          </w:p>
        </w:tc>
        <w:tc>
          <w:tcPr>
            <w:tcW w:w="1842" w:type="dxa"/>
          </w:tcPr>
          <w:p w14:paraId="5FC9A826" w14:textId="1BBC93FA" w:rsidR="00A33E2A" w:rsidRDefault="00A33E2A" w:rsidP="00A33E2A">
            <w:r>
              <w:t>Bassa</w:t>
            </w:r>
          </w:p>
        </w:tc>
      </w:tr>
      <w:tr w:rsidR="00A33E2A" w14:paraId="3D22D912" w14:textId="77777777" w:rsidTr="00BD32E7">
        <w:tc>
          <w:tcPr>
            <w:tcW w:w="1413" w:type="dxa"/>
          </w:tcPr>
          <w:p w14:paraId="21A43E50" w14:textId="009C84BF" w:rsidR="00A33E2A" w:rsidRPr="00E159A2" w:rsidRDefault="00A33E2A" w:rsidP="00A33E2A">
            <w:r>
              <w:lastRenderedPageBreak/>
              <w:t>[REQ-01</w:t>
            </w:r>
            <w:r>
              <w:t>8</w:t>
            </w:r>
            <w:r>
              <w:t>]</w:t>
            </w:r>
          </w:p>
        </w:tc>
        <w:tc>
          <w:tcPr>
            <w:tcW w:w="2430" w:type="dxa"/>
          </w:tcPr>
          <w:p w14:paraId="34F73B42" w14:textId="5658D3B7" w:rsidR="00A33E2A" w:rsidRPr="00E159A2" w:rsidRDefault="00A33E2A" w:rsidP="00A33E2A">
            <w:r>
              <w:t>Funzion</w:t>
            </w:r>
            <w:r>
              <w:t>e</w:t>
            </w:r>
            <w:r>
              <w:t xml:space="preserve"> di ricerca per </w:t>
            </w:r>
            <w:r>
              <w:t>azione</w:t>
            </w:r>
            <w:r>
              <w:t xml:space="preserve"> della pagina di rapporto</w:t>
            </w:r>
          </w:p>
        </w:tc>
        <w:tc>
          <w:tcPr>
            <w:tcW w:w="4516" w:type="dxa"/>
          </w:tcPr>
          <w:p w14:paraId="0BA935A9" w14:textId="3F9D74B8" w:rsidR="00A33E2A" w:rsidRDefault="00A33E2A" w:rsidP="00A33E2A">
            <w:r>
              <w:t>La pagina di rapporto presenta funzioni di ricerca per azione</w:t>
            </w:r>
          </w:p>
        </w:tc>
        <w:tc>
          <w:tcPr>
            <w:tcW w:w="1842" w:type="dxa"/>
          </w:tcPr>
          <w:p w14:paraId="757C5056" w14:textId="74BB54F1" w:rsidR="00A33E2A" w:rsidRDefault="00A33E2A" w:rsidP="00A33E2A">
            <w:r>
              <w:t>Bassa</w:t>
            </w:r>
          </w:p>
        </w:tc>
      </w:tr>
      <w:tr w:rsidR="00A33E2A" w14:paraId="618CB9A0" w14:textId="77777777" w:rsidTr="00BD32E7">
        <w:tc>
          <w:tcPr>
            <w:tcW w:w="1413" w:type="dxa"/>
          </w:tcPr>
          <w:p w14:paraId="7CEE5BAE" w14:textId="211E8DAA" w:rsidR="00A33E2A" w:rsidRPr="00E159A2" w:rsidRDefault="00A33E2A" w:rsidP="00A33E2A">
            <w:r>
              <w:t>[REQ-01</w:t>
            </w:r>
            <w:r>
              <w:t>9</w:t>
            </w:r>
            <w:r>
              <w:t>]</w:t>
            </w:r>
          </w:p>
        </w:tc>
        <w:tc>
          <w:tcPr>
            <w:tcW w:w="2430" w:type="dxa"/>
          </w:tcPr>
          <w:p w14:paraId="5F4021BD" w14:textId="078072D5" w:rsidR="00A33E2A" w:rsidRPr="00E159A2" w:rsidRDefault="00A33E2A" w:rsidP="00A33E2A">
            <w:r>
              <w:t>Formato esportazione rapporto</w:t>
            </w:r>
          </w:p>
        </w:tc>
        <w:tc>
          <w:tcPr>
            <w:tcW w:w="4516" w:type="dxa"/>
          </w:tcPr>
          <w:p w14:paraId="3A5B2F7E" w14:textId="364E1EEC" w:rsidR="00A33E2A" w:rsidRDefault="00A33E2A" w:rsidP="00A33E2A">
            <w:r>
              <w:t>Il rapporto deve essere esportabile in formato “csv”</w:t>
            </w:r>
          </w:p>
        </w:tc>
        <w:tc>
          <w:tcPr>
            <w:tcW w:w="1842" w:type="dxa"/>
          </w:tcPr>
          <w:p w14:paraId="5739DAD3" w14:textId="7F4FF297" w:rsidR="00A33E2A" w:rsidRDefault="00A33E2A" w:rsidP="00A33E2A">
            <w:r>
              <w:t>Media</w:t>
            </w:r>
          </w:p>
        </w:tc>
      </w:tr>
      <w:tr w:rsidR="00A33E2A" w14:paraId="68686883" w14:textId="77777777" w:rsidTr="00BD32E7">
        <w:tc>
          <w:tcPr>
            <w:tcW w:w="1413" w:type="dxa"/>
          </w:tcPr>
          <w:p w14:paraId="6EBA1B52" w14:textId="77777777" w:rsidR="00A33E2A" w:rsidRPr="00E159A2" w:rsidRDefault="00A33E2A" w:rsidP="00A33E2A"/>
        </w:tc>
        <w:tc>
          <w:tcPr>
            <w:tcW w:w="2430" w:type="dxa"/>
          </w:tcPr>
          <w:p w14:paraId="74B6FDB7" w14:textId="77777777" w:rsidR="00A33E2A" w:rsidRPr="00E159A2" w:rsidRDefault="00A33E2A" w:rsidP="00A33E2A"/>
        </w:tc>
        <w:tc>
          <w:tcPr>
            <w:tcW w:w="4516" w:type="dxa"/>
          </w:tcPr>
          <w:p w14:paraId="2B304919" w14:textId="77777777" w:rsidR="00A33E2A" w:rsidRDefault="00A33E2A" w:rsidP="00A33E2A"/>
        </w:tc>
        <w:tc>
          <w:tcPr>
            <w:tcW w:w="1842" w:type="dxa"/>
          </w:tcPr>
          <w:p w14:paraId="7671020B" w14:textId="77777777" w:rsidR="00A33E2A" w:rsidRDefault="00A33E2A" w:rsidP="00A33E2A"/>
        </w:tc>
      </w:tr>
      <w:tr w:rsidR="00A33E2A" w14:paraId="0D85EF74" w14:textId="77777777" w:rsidTr="00BD32E7">
        <w:tc>
          <w:tcPr>
            <w:tcW w:w="1413" w:type="dxa"/>
          </w:tcPr>
          <w:p w14:paraId="620A91B9" w14:textId="77777777" w:rsidR="00A33E2A" w:rsidRPr="00E159A2" w:rsidRDefault="00A33E2A" w:rsidP="00A33E2A"/>
        </w:tc>
        <w:tc>
          <w:tcPr>
            <w:tcW w:w="2430" w:type="dxa"/>
          </w:tcPr>
          <w:p w14:paraId="4A855EEB" w14:textId="77777777" w:rsidR="00A33E2A" w:rsidRPr="00E159A2" w:rsidRDefault="00A33E2A" w:rsidP="00A33E2A"/>
        </w:tc>
        <w:tc>
          <w:tcPr>
            <w:tcW w:w="4516" w:type="dxa"/>
          </w:tcPr>
          <w:p w14:paraId="799728BF" w14:textId="77777777" w:rsidR="00A33E2A" w:rsidRDefault="00A33E2A" w:rsidP="00A33E2A"/>
        </w:tc>
        <w:tc>
          <w:tcPr>
            <w:tcW w:w="1842" w:type="dxa"/>
          </w:tcPr>
          <w:p w14:paraId="37031D40" w14:textId="77777777" w:rsidR="00A33E2A" w:rsidRDefault="00A33E2A" w:rsidP="00A33E2A"/>
        </w:tc>
      </w:tr>
    </w:tbl>
    <w:p w14:paraId="468F8C53" w14:textId="6A54C064" w:rsidR="00243376" w:rsidRDefault="00243376" w:rsidP="00243376"/>
    <w:p w14:paraId="26A22BC5" w14:textId="42434B84" w:rsidR="00955255" w:rsidRDefault="00955255" w:rsidP="00955255">
      <w:pPr>
        <w:pStyle w:val="Titolo1"/>
        <w:rPr>
          <w:lang w:val="it-CH"/>
        </w:rPr>
      </w:pPr>
      <w:r>
        <w:rPr>
          <w:lang w:val="it-CH"/>
        </w:rPr>
        <w:t>Possibile Problema</w:t>
      </w:r>
    </w:p>
    <w:p w14:paraId="291742DC" w14:textId="7C6CBB6C" w:rsidR="00324482" w:rsidRDefault="00324482" w:rsidP="00243376">
      <w:pPr>
        <w:rPr>
          <w:lang w:val="it-CH" w:eastAsia="en-US"/>
        </w:rPr>
      </w:pPr>
      <w:r>
        <w:rPr>
          <w:lang w:val="it-CH" w:eastAsia="en-US"/>
        </w:rPr>
        <w:t>Potrebbe accadere che molteplici utenti inseriscano nello stesso momento commenti, in questo caso il programma non riuscirebbe a controllarli tutti in 3 secondi, bensì ce ne metterebbe 3 * &lt;numero di inserimenti&gt;. Gli inserimenti in attesa di essere controllati non possono essere pubblicati immediatamente perché risulterebbero potenzialmente errati.</w:t>
      </w:r>
      <w:bookmarkStart w:id="0" w:name="_GoBack"/>
      <w:bookmarkEnd w:id="0"/>
    </w:p>
    <w:p w14:paraId="5B18F70E" w14:textId="7D787D9E" w:rsidR="00D873D4" w:rsidRDefault="00D873D4" w:rsidP="00243376">
      <w:pPr>
        <w:rPr>
          <w:lang w:val="it-CH" w:eastAsia="en-US"/>
        </w:rPr>
      </w:pPr>
    </w:p>
    <w:p w14:paraId="6EEA3273" w14:textId="63D25E3D" w:rsidR="00955255" w:rsidRPr="00DC652B" w:rsidRDefault="00D873D4" w:rsidP="00D873D4">
      <w:pPr>
        <w:pStyle w:val="Titolo1"/>
        <w:rPr>
          <w:lang w:val="it-CH"/>
        </w:rPr>
      </w:pPr>
      <w:r>
        <w:rPr>
          <w:lang w:val="it-CH"/>
        </w:rPr>
        <w:t>Use Case</w:t>
      </w:r>
      <w:r>
        <w:rPr>
          <w:noProof/>
        </w:rPr>
        <w:drawing>
          <wp:anchor distT="0" distB="0" distL="114300" distR="114300" simplePos="0" relativeHeight="251658240" behindDoc="1" locked="0" layoutInCell="1" allowOverlap="1" wp14:anchorId="67EEA840" wp14:editId="1E7B56F0">
            <wp:simplePos x="0" y="0"/>
            <wp:positionH relativeFrom="margin">
              <wp:align>center</wp:align>
            </wp:positionH>
            <wp:positionV relativeFrom="paragraph">
              <wp:posOffset>545638</wp:posOffset>
            </wp:positionV>
            <wp:extent cx="6119495" cy="3352800"/>
            <wp:effectExtent l="133350" t="114300" r="128905" b="171450"/>
            <wp:wrapTight wrapText="bothSides">
              <wp:wrapPolygon edited="0">
                <wp:start x="-403" y="-736"/>
                <wp:lineTo x="-471" y="21600"/>
                <wp:lineTo x="-269" y="22582"/>
                <wp:lineTo x="21786" y="22582"/>
                <wp:lineTo x="21988" y="21232"/>
                <wp:lineTo x="21921" y="-736"/>
                <wp:lineTo x="-403" y="-736"/>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9495" cy="3352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C652B">
        <w:rPr>
          <w:noProof/>
          <w:lang w:val="it-CH"/>
        </w:rPr>
        <w:t xml:space="preserve"> </w:t>
      </w:r>
    </w:p>
    <w:p w14:paraId="37F29706" w14:textId="77777777" w:rsidR="00955255" w:rsidRPr="00243376" w:rsidRDefault="00955255" w:rsidP="00243376">
      <w:pPr>
        <w:rPr>
          <w:lang w:val="it-CH" w:eastAsia="en-US"/>
        </w:rPr>
      </w:pPr>
    </w:p>
    <w:sectPr w:rsidR="00955255" w:rsidRPr="00243376">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2F926" w14:textId="77777777" w:rsidR="00722BF0" w:rsidRDefault="00722BF0" w:rsidP="00840CE4">
      <w:r>
        <w:separator/>
      </w:r>
    </w:p>
  </w:endnote>
  <w:endnote w:type="continuationSeparator" w:id="0">
    <w:p w14:paraId="34B7C2A3" w14:textId="77777777" w:rsidR="00722BF0" w:rsidRDefault="00722BF0"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ECC" w14:textId="77777777"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8E1B0" w14:textId="77777777"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A370" w14:textId="77777777"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88767" w14:textId="77777777" w:rsidR="00722BF0" w:rsidRDefault="00722BF0" w:rsidP="00840CE4">
      <w:r>
        <w:separator/>
      </w:r>
    </w:p>
  </w:footnote>
  <w:footnote w:type="continuationSeparator" w:id="0">
    <w:p w14:paraId="7C0F8B9B" w14:textId="77777777" w:rsidR="00722BF0" w:rsidRDefault="00722BF0"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04DCC" w14:textId="77777777"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14:paraId="754707E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60B7A2A" w14:textId="77777777"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14:anchorId="7BB4C3AC" wp14:editId="60C38A5A">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5A894E" w14:textId="77777777"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9524C54" w14:textId="77777777"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14:paraId="1D62C94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08385C" w14:textId="77777777"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6707D9" w14:textId="77777777" w:rsidR="00E62E6B" w:rsidRPr="00E21CF2" w:rsidRDefault="00E62E6B" w:rsidP="004177FE">
          <w:pPr>
            <w:pStyle w:val="Intestazione"/>
            <w:jc w:val="center"/>
            <w:rPr>
              <w:rFonts w:cs="Arial"/>
              <w:b/>
              <w:lang w:val="it-IT"/>
            </w:rPr>
          </w:pPr>
          <w:r w:rsidRPr="00E21CF2">
            <w:rPr>
              <w:rFonts w:cs="Arial"/>
              <w:b/>
              <w:lang w:val="it-IT"/>
            </w:rPr>
            <w:t>Mod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2A4F549" w14:textId="77777777" w:rsidR="00E62E6B" w:rsidRPr="00E21CF2" w:rsidRDefault="00E62E6B" w:rsidP="004177FE">
          <w:pPr>
            <w:pStyle w:val="Intestazione"/>
            <w:jc w:val="center"/>
            <w:rPr>
              <w:rFonts w:cs="Arial"/>
              <w:lang w:val="it-IT"/>
            </w:rPr>
          </w:pPr>
        </w:p>
      </w:tc>
    </w:tr>
  </w:tbl>
  <w:p w14:paraId="71CFDDB6" w14:textId="77777777"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62D79" w14:textId="77777777"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3"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7"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9" w15:restartNumberingAfterBreak="0">
    <w:nsid w:val="718C46D2"/>
    <w:multiLevelType w:val="hybridMultilevel"/>
    <w:tmpl w:val="C3B23844"/>
    <w:lvl w:ilvl="0" w:tplc="DF5432C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30"/>
  </w:num>
  <w:num w:numId="13">
    <w:abstractNumId w:val="21"/>
  </w:num>
  <w:num w:numId="14">
    <w:abstractNumId w:val="12"/>
  </w:num>
  <w:num w:numId="15">
    <w:abstractNumId w:val="23"/>
  </w:num>
  <w:num w:numId="16">
    <w:abstractNumId w:val="27"/>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7"/>
  </w:num>
  <w:num w:numId="21">
    <w:abstractNumId w:val="2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4"/>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63836"/>
    <w:rsid w:val="000745B5"/>
    <w:rsid w:val="00096C4F"/>
    <w:rsid w:val="000A33A8"/>
    <w:rsid w:val="000A7C7D"/>
    <w:rsid w:val="000A7E35"/>
    <w:rsid w:val="000B6247"/>
    <w:rsid w:val="00100829"/>
    <w:rsid w:val="001040D7"/>
    <w:rsid w:val="001647D7"/>
    <w:rsid w:val="001732B5"/>
    <w:rsid w:val="00192A6D"/>
    <w:rsid w:val="001A68FB"/>
    <w:rsid w:val="001D1FA1"/>
    <w:rsid w:val="001F74A6"/>
    <w:rsid w:val="00214C45"/>
    <w:rsid w:val="00230D73"/>
    <w:rsid w:val="00241552"/>
    <w:rsid w:val="00243376"/>
    <w:rsid w:val="00250737"/>
    <w:rsid w:val="00255AFC"/>
    <w:rsid w:val="00273617"/>
    <w:rsid w:val="002809AB"/>
    <w:rsid w:val="00280C61"/>
    <w:rsid w:val="00294844"/>
    <w:rsid w:val="002B09A3"/>
    <w:rsid w:val="002B6D78"/>
    <w:rsid w:val="002C0B6C"/>
    <w:rsid w:val="00312778"/>
    <w:rsid w:val="00317F71"/>
    <w:rsid w:val="00324482"/>
    <w:rsid w:val="00391B62"/>
    <w:rsid w:val="003A5B18"/>
    <w:rsid w:val="003E2EB5"/>
    <w:rsid w:val="00406A48"/>
    <w:rsid w:val="004177FE"/>
    <w:rsid w:val="0042644A"/>
    <w:rsid w:val="004308EC"/>
    <w:rsid w:val="00463C84"/>
    <w:rsid w:val="00466E16"/>
    <w:rsid w:val="004710EE"/>
    <w:rsid w:val="0047724E"/>
    <w:rsid w:val="004B1CB9"/>
    <w:rsid w:val="004B6D01"/>
    <w:rsid w:val="004D236E"/>
    <w:rsid w:val="004D2534"/>
    <w:rsid w:val="004F3F29"/>
    <w:rsid w:val="004F64C7"/>
    <w:rsid w:val="005261C0"/>
    <w:rsid w:val="00534B6C"/>
    <w:rsid w:val="00545D28"/>
    <w:rsid w:val="005473F8"/>
    <w:rsid w:val="00571A86"/>
    <w:rsid w:val="005B4399"/>
    <w:rsid w:val="005C5E9E"/>
    <w:rsid w:val="005F1D18"/>
    <w:rsid w:val="006071CA"/>
    <w:rsid w:val="006527BE"/>
    <w:rsid w:val="00673EC7"/>
    <w:rsid w:val="00691DF9"/>
    <w:rsid w:val="006C6707"/>
    <w:rsid w:val="00707F1C"/>
    <w:rsid w:val="00711135"/>
    <w:rsid w:val="00722BF0"/>
    <w:rsid w:val="00746F49"/>
    <w:rsid w:val="00761841"/>
    <w:rsid w:val="0076589D"/>
    <w:rsid w:val="008121AA"/>
    <w:rsid w:val="00840CE4"/>
    <w:rsid w:val="00847A71"/>
    <w:rsid w:val="008A3105"/>
    <w:rsid w:val="008B17B0"/>
    <w:rsid w:val="008C12E6"/>
    <w:rsid w:val="008D7D49"/>
    <w:rsid w:val="009077F3"/>
    <w:rsid w:val="00955255"/>
    <w:rsid w:val="00986B74"/>
    <w:rsid w:val="009A3D9E"/>
    <w:rsid w:val="00A10511"/>
    <w:rsid w:val="00A10571"/>
    <w:rsid w:val="00A21413"/>
    <w:rsid w:val="00A23D83"/>
    <w:rsid w:val="00A31083"/>
    <w:rsid w:val="00A33E2A"/>
    <w:rsid w:val="00A81F88"/>
    <w:rsid w:val="00A86072"/>
    <w:rsid w:val="00B324C0"/>
    <w:rsid w:val="00B72593"/>
    <w:rsid w:val="00B7735F"/>
    <w:rsid w:val="00B7740D"/>
    <w:rsid w:val="00BA7F7A"/>
    <w:rsid w:val="00BD32E7"/>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75986"/>
    <w:rsid w:val="00D873D4"/>
    <w:rsid w:val="00D8758B"/>
    <w:rsid w:val="00DA50E6"/>
    <w:rsid w:val="00DB7346"/>
    <w:rsid w:val="00DC652B"/>
    <w:rsid w:val="00DF6553"/>
    <w:rsid w:val="00E03244"/>
    <w:rsid w:val="00E0758C"/>
    <w:rsid w:val="00E21CF2"/>
    <w:rsid w:val="00E27C26"/>
    <w:rsid w:val="00E576AA"/>
    <w:rsid w:val="00E62E6B"/>
    <w:rsid w:val="00E969C8"/>
    <w:rsid w:val="00EB267E"/>
    <w:rsid w:val="00EB4701"/>
    <w:rsid w:val="00EE11E7"/>
    <w:rsid w:val="00EE678F"/>
    <w:rsid w:val="00F3386D"/>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27424"/>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8174C-D1D5-43D1-AA5B-A25C301DF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791</Words>
  <Characters>4512</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Nicholas Pigni</cp:lastModifiedBy>
  <cp:revision>11</cp:revision>
  <cp:lastPrinted>2011-10-19T09:01:00Z</cp:lastPrinted>
  <dcterms:created xsi:type="dcterms:W3CDTF">2019-11-21T14:10:00Z</dcterms:created>
  <dcterms:modified xsi:type="dcterms:W3CDTF">2020-03-05T21:05:00Z</dcterms:modified>
</cp:coreProperties>
</file>